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63BE4" w:rsidRPr="00363BE4" w:rsidRDefault="00545008" w:rsidP="00363BE4">
      <w:r>
        <w:rPr>
          <w:rFonts w:hint="eastAsia"/>
        </w:rPr>
        <w:t xml:space="preserve"> </w:t>
      </w:r>
    </w:p>
    <w:p w:rsidR="00363BE4" w:rsidRDefault="00363BE4" w:rsidP="00363BE4">
      <w:pPr>
        <w:ind w:left="770" w:hangingChars="428" w:hanging="770"/>
        <w:rPr>
          <w:rFonts w:ascii="宋体" w:hAnsi="宋体"/>
        </w:rPr>
      </w:pPr>
    </w:p>
    <w:p w:rsidR="00363BE4" w:rsidRDefault="00363BE4" w:rsidP="00363BE4">
      <w:pPr>
        <w:ind w:left="770" w:hangingChars="428" w:hanging="770"/>
        <w:rPr>
          <w:rFonts w:ascii="宋体" w:hAnsi="宋体"/>
        </w:rPr>
      </w:pPr>
    </w:p>
    <w:p w:rsidR="00363BE4" w:rsidRDefault="00363BE4" w:rsidP="00363BE4">
      <w:pPr>
        <w:ind w:left="1289" w:hangingChars="428" w:hanging="1289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华中科技大学计算机科学与技术学院</w:t>
      </w:r>
    </w:p>
    <w:p w:rsidR="00363BE4" w:rsidRDefault="00363BE4" w:rsidP="00363BE4">
      <w:pPr>
        <w:ind w:left="770" w:hangingChars="428" w:hanging="770"/>
        <w:rPr>
          <w:rFonts w:ascii="宋体" w:hAnsi="宋体"/>
        </w:rPr>
      </w:pPr>
    </w:p>
    <w:p w:rsidR="00363BE4" w:rsidRDefault="00363BE4" w:rsidP="00363BE4">
      <w:pPr>
        <w:ind w:left="770" w:hangingChars="428" w:hanging="770"/>
        <w:rPr>
          <w:rFonts w:ascii="宋体" w:hAnsi="宋体"/>
        </w:rPr>
      </w:pPr>
    </w:p>
    <w:p w:rsidR="00363BE4" w:rsidRDefault="00363BE4" w:rsidP="00363BE4">
      <w:pPr>
        <w:ind w:left="770" w:hangingChars="428" w:hanging="770"/>
        <w:rPr>
          <w:rFonts w:ascii="宋体" w:hAnsi="宋体"/>
        </w:rPr>
      </w:pPr>
    </w:p>
    <w:p w:rsidR="00363BE4" w:rsidRDefault="00363BE4" w:rsidP="00363BE4">
      <w:pPr>
        <w:ind w:left="770" w:hangingChars="428" w:hanging="770"/>
        <w:rPr>
          <w:rFonts w:ascii="宋体" w:hAnsi="宋体"/>
        </w:rPr>
      </w:pPr>
    </w:p>
    <w:p w:rsidR="00363BE4" w:rsidRDefault="00363BE4" w:rsidP="00363BE4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《</w:t>
      </w:r>
      <w:r>
        <w:rPr>
          <w:rFonts w:ascii="宋体" w:hAnsi="宋体"/>
          <w:b/>
          <w:bCs/>
          <w:sz w:val="32"/>
        </w:rPr>
        <w:t>C</w:t>
      </w:r>
      <w:r>
        <w:rPr>
          <w:rFonts w:ascii="宋体" w:hAnsi="宋体" w:hint="eastAsia"/>
          <w:b/>
          <w:bCs/>
          <w:sz w:val="32"/>
        </w:rPr>
        <w:t>语言与程序设计》课程设计</w:t>
      </w:r>
    </w:p>
    <w:p w:rsidR="00363BE4" w:rsidRDefault="00363BE4" w:rsidP="00363BE4">
      <w:pPr>
        <w:ind w:left="1547" w:hangingChars="428" w:hanging="1547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实验报告</w:t>
      </w:r>
    </w:p>
    <w:p w:rsidR="00363BE4" w:rsidRDefault="00363BE4" w:rsidP="00363BE4">
      <w:pPr>
        <w:ind w:left="1547" w:hangingChars="428" w:hanging="1547"/>
        <w:jc w:val="center"/>
        <w:rPr>
          <w:rFonts w:ascii="宋体" w:hAnsi="宋体"/>
          <w:b/>
          <w:bCs/>
          <w:sz w:val="36"/>
        </w:rPr>
      </w:pPr>
    </w:p>
    <w:p w:rsidR="00363BE4" w:rsidRDefault="00363BE4" w:rsidP="00363BE4">
      <w:pPr>
        <w:ind w:left="1547" w:hangingChars="428" w:hanging="1547"/>
        <w:jc w:val="center"/>
        <w:rPr>
          <w:rFonts w:ascii="宋体" w:hAnsi="宋体"/>
          <w:b/>
          <w:bCs/>
          <w:sz w:val="36"/>
        </w:rPr>
      </w:pPr>
    </w:p>
    <w:p w:rsidR="00363BE4" w:rsidRDefault="00363BE4" w:rsidP="00363BE4">
      <w:pPr>
        <w:ind w:leftChars="505" w:left="909" w:firstLineChars="139" w:firstLine="502"/>
        <w:rPr>
          <w:rFonts w:ascii="宋体" w:hAnsi="宋体"/>
          <w:b/>
          <w:bCs/>
          <w:sz w:val="36"/>
          <w:u w:val="single"/>
        </w:rPr>
      </w:pPr>
      <w:r>
        <w:rPr>
          <w:rFonts w:ascii="宋体" w:hAnsi="宋体" w:hint="eastAsia"/>
          <w:b/>
          <w:bCs/>
          <w:sz w:val="36"/>
        </w:rPr>
        <w:t>题目：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 w:rsidRPr="00363BE4">
        <w:rPr>
          <w:rFonts w:ascii="宋体" w:hAnsi="宋体" w:hint="eastAsia"/>
          <w:b/>
          <w:bCs/>
          <w:sz w:val="36"/>
          <w:u w:val="single"/>
        </w:rPr>
        <w:t>物流配送</w:t>
      </w:r>
      <w:r>
        <w:rPr>
          <w:rFonts w:ascii="宋体" w:hAnsi="宋体" w:hint="eastAsia"/>
          <w:b/>
          <w:bCs/>
          <w:sz w:val="36"/>
          <w:u w:val="single"/>
        </w:rPr>
        <w:t xml:space="preserve">信息管理系统 </w:t>
      </w:r>
    </w:p>
    <w:p w:rsidR="00363BE4" w:rsidRDefault="00363BE4" w:rsidP="00363BE4">
      <w:pPr>
        <w:ind w:left="1547" w:hangingChars="428" w:hanging="1547"/>
        <w:jc w:val="center"/>
        <w:rPr>
          <w:rFonts w:ascii="宋体" w:hAnsi="宋体"/>
          <w:b/>
          <w:bCs/>
          <w:sz w:val="36"/>
        </w:rPr>
      </w:pPr>
    </w:p>
    <w:p w:rsidR="00363BE4" w:rsidRDefault="00363BE4" w:rsidP="00363BE4">
      <w:pPr>
        <w:ind w:left="1547" w:hangingChars="428" w:hanging="1547"/>
        <w:jc w:val="center"/>
        <w:rPr>
          <w:rFonts w:ascii="宋体" w:hAnsi="宋体"/>
          <w:b/>
          <w:bCs/>
          <w:sz w:val="36"/>
        </w:rPr>
      </w:pPr>
    </w:p>
    <w:p w:rsidR="00363BE4" w:rsidRDefault="00363BE4" w:rsidP="00363BE4">
      <w:pPr>
        <w:ind w:left="1203" w:hangingChars="428" w:hanging="1203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ab/>
        <w:t xml:space="preserve"> 专业：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物联网</w:t>
      </w:r>
      <w:r w:rsidR="001F23EA">
        <w:rPr>
          <w:rFonts w:ascii="宋体" w:hAnsi="宋体" w:hint="eastAsia"/>
          <w:b/>
          <w:bCs/>
          <w:sz w:val="28"/>
          <w:u w:val="single"/>
        </w:rPr>
        <w:t xml:space="preserve">                </w:t>
      </w:r>
    </w:p>
    <w:p w:rsidR="00363BE4" w:rsidRDefault="00363BE4" w:rsidP="00363BE4">
      <w:pPr>
        <w:ind w:left="1203" w:hangingChars="428" w:hanging="1203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ab/>
        <w:t xml:space="preserve"> 班级：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物联网</w:t>
      </w:r>
      <w:r w:rsidR="001F23EA">
        <w:rPr>
          <w:rFonts w:ascii="宋体" w:hAnsi="宋体" w:hint="eastAsia"/>
          <w:b/>
          <w:bCs/>
          <w:sz w:val="28"/>
          <w:u w:val="single"/>
        </w:rPr>
        <w:t xml:space="preserve">1601            </w:t>
      </w:r>
    </w:p>
    <w:p w:rsidR="00363BE4" w:rsidRPr="0065354E" w:rsidRDefault="00363BE4" w:rsidP="00363BE4">
      <w:pPr>
        <w:ind w:leftChars="-1" w:left="1258" w:hangingChars="450" w:hanging="12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 xml:space="preserve">          </w:t>
      </w:r>
      <w:r>
        <w:rPr>
          <w:rFonts w:ascii="宋体" w:hAnsi="宋体" w:hint="eastAsia"/>
          <w:b/>
          <w:bCs/>
          <w:sz w:val="28"/>
        </w:rPr>
        <w:t>学号：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U201614887               </w:t>
      </w:r>
    </w:p>
    <w:p w:rsidR="00363BE4" w:rsidRDefault="00363BE4" w:rsidP="00363BE4">
      <w:pPr>
        <w:ind w:left="1203" w:hangingChars="428" w:hanging="1203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ab/>
        <w:t xml:space="preserve"> 姓名：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林子</w:t>
      </w:r>
      <w:proofErr w:type="gramStart"/>
      <w:r>
        <w:rPr>
          <w:rFonts w:ascii="宋体" w:hAnsi="宋体" w:hint="eastAsia"/>
          <w:b/>
          <w:bCs/>
          <w:sz w:val="28"/>
          <w:u w:val="single"/>
        </w:rPr>
        <w:t>涵</w:t>
      </w:r>
      <w:proofErr w:type="gramEnd"/>
      <w:r>
        <w:rPr>
          <w:rFonts w:ascii="宋体" w:hAnsi="宋体" w:hint="eastAsia"/>
          <w:b/>
          <w:bCs/>
          <w:sz w:val="28"/>
          <w:u w:val="single"/>
        </w:rPr>
        <w:t xml:space="preserve">                  </w:t>
      </w:r>
    </w:p>
    <w:p w:rsidR="00363BE4" w:rsidRDefault="00363BE4" w:rsidP="00363BE4">
      <w:pPr>
        <w:ind w:left="1203" w:hangingChars="428" w:hanging="1203"/>
        <w:rPr>
          <w:rFonts w:ascii="宋体" w:hAnsi="宋体"/>
          <w:sz w:val="28"/>
        </w:rPr>
      </w:pPr>
      <w:r>
        <w:rPr>
          <w:rFonts w:ascii="宋体" w:hAnsi="宋体" w:hint="eastAsia"/>
          <w:b/>
          <w:bCs/>
          <w:sz w:val="28"/>
        </w:rPr>
        <w:tab/>
        <w:t xml:space="preserve"> 成绩：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                     </w:t>
      </w:r>
    </w:p>
    <w:p w:rsidR="00363BE4" w:rsidRDefault="00363BE4" w:rsidP="00363BE4">
      <w:pPr>
        <w:ind w:left="1198" w:hangingChars="428" w:hanging="1198"/>
        <w:rPr>
          <w:rFonts w:ascii="宋体" w:hAnsi="宋体"/>
          <w:sz w:val="28"/>
        </w:rPr>
      </w:pPr>
    </w:p>
    <w:p w:rsidR="00363BE4" w:rsidRDefault="00363BE4" w:rsidP="00363BE4">
      <w:pPr>
        <w:ind w:left="1198" w:hangingChars="428" w:hanging="1198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sz w:val="28"/>
        </w:rPr>
        <w:tab/>
        <w:t xml:space="preserve"> </w:t>
      </w:r>
      <w:r>
        <w:rPr>
          <w:rFonts w:ascii="宋体" w:hAnsi="宋体" w:hint="eastAsia"/>
          <w:b/>
          <w:bCs/>
          <w:sz w:val="28"/>
        </w:rPr>
        <w:t>指导教师：</w:t>
      </w:r>
      <w:r>
        <w:rPr>
          <w:rFonts w:ascii="宋体" w:hAnsi="宋体" w:hint="eastAsia"/>
          <w:b/>
          <w:bCs/>
          <w:sz w:val="28"/>
          <w:u w:val="single"/>
        </w:rPr>
        <w:t xml:space="preserve">    刘芳                </w:t>
      </w:r>
    </w:p>
    <w:p w:rsidR="00363BE4" w:rsidRDefault="00363BE4" w:rsidP="00363BE4">
      <w:pPr>
        <w:ind w:left="1198" w:hangingChars="428" w:hanging="1198"/>
        <w:rPr>
          <w:rFonts w:ascii="宋体" w:hAnsi="宋体"/>
          <w:sz w:val="28"/>
        </w:rPr>
      </w:pPr>
    </w:p>
    <w:p w:rsidR="00363BE4" w:rsidRDefault="00363BE4" w:rsidP="00363BE4">
      <w:pPr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 xml:space="preserve">完成日期：  </w:t>
      </w:r>
      <w:r>
        <w:rPr>
          <w:rFonts w:ascii="宋体" w:hAnsi="宋体" w:hint="eastAsia"/>
          <w:sz w:val="28"/>
        </w:rPr>
        <w:t>2017</w:t>
      </w:r>
      <w:r>
        <w:rPr>
          <w:rFonts w:ascii="宋体" w:hAnsi="宋体" w:hint="eastAsia"/>
          <w:b/>
          <w:bCs/>
          <w:sz w:val="28"/>
        </w:rPr>
        <w:t>年   7月   13日</w:t>
      </w:r>
    </w:p>
    <w:p w:rsidR="00363BE4" w:rsidRDefault="00363BE4" w:rsidP="00363BE4">
      <w:pPr>
        <w:jc w:val="center"/>
        <w:rPr>
          <w:rFonts w:ascii="宋体" w:hAnsi="宋体"/>
          <w:b/>
          <w:bCs/>
          <w:sz w:val="28"/>
        </w:rPr>
      </w:pPr>
    </w:p>
    <w:p w:rsidR="00545008" w:rsidRDefault="00545008">
      <w:pPr>
        <w:rPr>
          <w:rFonts w:ascii="华文楷体" w:eastAsia="华文楷体" w:hAnsi="华文楷体"/>
          <w:b/>
          <w:sz w:val="44"/>
        </w:rPr>
      </w:pPr>
      <w:r>
        <w:rPr>
          <w:rFonts w:hint="eastAsia"/>
        </w:rPr>
        <w:lastRenderedPageBreak/>
        <w:t xml:space="preserve">             </w:t>
      </w:r>
      <w:r>
        <w:rPr>
          <w:rFonts w:ascii="华文楷体" w:eastAsia="华文楷体" w:hAnsi="华文楷体" w:hint="eastAsia"/>
          <w:b/>
          <w:sz w:val="44"/>
        </w:rPr>
        <w:t xml:space="preserve">           目录</w:t>
      </w:r>
    </w:p>
    <w:p w:rsidR="00285102" w:rsidRPr="00E65E92" w:rsidRDefault="00545008">
      <w:pPr>
        <w:pStyle w:val="10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r>
        <w:rPr>
          <w:rFonts w:ascii="华文楷体" w:eastAsia="华文楷体" w:hAnsi="华文楷体" w:hint="eastAsia"/>
          <w:b/>
          <w:sz w:val="24"/>
        </w:rPr>
        <w:fldChar w:fldCharType="begin"/>
      </w:r>
      <w:r>
        <w:rPr>
          <w:rFonts w:ascii="华文楷体" w:eastAsia="华文楷体" w:hAnsi="华文楷体" w:hint="eastAsia"/>
          <w:b/>
          <w:sz w:val="24"/>
        </w:rPr>
        <w:instrText xml:space="preserve">TOC \o "1-3" \h  \u </w:instrText>
      </w:r>
      <w:r>
        <w:rPr>
          <w:rFonts w:ascii="华文楷体" w:eastAsia="华文楷体" w:hAnsi="华文楷体" w:hint="eastAsia"/>
          <w:b/>
          <w:sz w:val="24"/>
        </w:rPr>
        <w:fldChar w:fldCharType="separate"/>
      </w:r>
      <w:hyperlink w:anchor="_Toc487809122" w:history="1">
        <w:r w:rsidR="00285102" w:rsidRPr="007202FD">
          <w:rPr>
            <w:rStyle w:val="a4"/>
            <w:noProof/>
          </w:rPr>
          <w:t>一、题目</w:t>
        </w:r>
        <w:r w:rsidR="00285102">
          <w:rPr>
            <w:noProof/>
          </w:rPr>
          <w:tab/>
        </w:r>
        <w:r w:rsidR="00285102">
          <w:rPr>
            <w:noProof/>
          </w:rPr>
          <w:fldChar w:fldCharType="begin"/>
        </w:r>
        <w:r w:rsidR="00285102">
          <w:rPr>
            <w:noProof/>
          </w:rPr>
          <w:instrText xml:space="preserve"> PAGEREF _Toc487809122 \h </w:instrText>
        </w:r>
        <w:r w:rsidR="00285102">
          <w:rPr>
            <w:noProof/>
          </w:rPr>
        </w:r>
        <w:r w:rsidR="00285102">
          <w:rPr>
            <w:noProof/>
          </w:rPr>
          <w:fldChar w:fldCharType="separate"/>
        </w:r>
        <w:r w:rsidR="00285102">
          <w:rPr>
            <w:noProof/>
          </w:rPr>
          <w:t>3</w:t>
        </w:r>
        <w:r w:rsidR="00285102">
          <w:rPr>
            <w:noProof/>
          </w:rPr>
          <w:fldChar w:fldCharType="end"/>
        </w:r>
      </w:hyperlink>
    </w:p>
    <w:p w:rsidR="00285102" w:rsidRPr="00E65E92" w:rsidRDefault="00285102">
      <w:pPr>
        <w:pStyle w:val="10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487809123" w:history="1">
        <w:r w:rsidRPr="007202FD">
          <w:rPr>
            <w:rStyle w:val="a4"/>
            <w:noProof/>
          </w:rPr>
          <w:t>二、系统功能模块结构图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24" w:history="1">
        <w:r w:rsidRPr="007202FD">
          <w:rPr>
            <w:rStyle w:val="a4"/>
            <w:noProof/>
          </w:rPr>
          <w:t>1</w:t>
        </w:r>
        <w:r w:rsidRPr="007202FD">
          <w:rPr>
            <w:rStyle w:val="a4"/>
            <w:noProof/>
          </w:rPr>
          <w:t>、函</w:t>
        </w:r>
        <w:bookmarkStart w:id="0" w:name="_GoBack"/>
        <w:bookmarkEnd w:id="0"/>
        <w:r w:rsidRPr="007202FD">
          <w:rPr>
            <w:rStyle w:val="a4"/>
            <w:noProof/>
          </w:rPr>
          <w:t>数程序模块结构图如图</w:t>
        </w:r>
        <w:r w:rsidRPr="007202FD">
          <w:rPr>
            <w:rStyle w:val="a4"/>
            <w:noProof/>
          </w:rPr>
          <w:t>1</w:t>
        </w:r>
        <w:r w:rsidRPr="007202FD">
          <w:rPr>
            <w:rStyle w:val="a4"/>
            <w:noProof/>
          </w:rPr>
          <w:t>所示：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26" w:history="1">
        <w:r w:rsidRPr="007202FD">
          <w:rPr>
            <w:rStyle w:val="a4"/>
            <w:noProof/>
          </w:rPr>
          <w:t>2</w:t>
        </w:r>
        <w:r w:rsidRPr="007202FD">
          <w:rPr>
            <w:rStyle w:val="a4"/>
            <w:noProof/>
          </w:rPr>
          <w:t>、录入子菜单功能结构图如图</w:t>
        </w:r>
        <w:r w:rsidRPr="007202FD">
          <w:rPr>
            <w:rStyle w:val="a4"/>
            <w:noProof/>
          </w:rPr>
          <w:t>2</w:t>
        </w:r>
        <w:r w:rsidRPr="007202FD">
          <w:rPr>
            <w:rStyle w:val="a4"/>
            <w:noProof/>
          </w:rPr>
          <w:t>所示：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27" w:history="1">
        <w:r w:rsidRPr="007202FD">
          <w:rPr>
            <w:rStyle w:val="a4"/>
            <w:noProof/>
          </w:rPr>
          <w:t>3</w:t>
        </w:r>
        <w:r w:rsidRPr="007202FD">
          <w:rPr>
            <w:rStyle w:val="a4"/>
            <w:noProof/>
          </w:rPr>
          <w:t>、插入的子菜单的功能结构图如图</w:t>
        </w:r>
        <w:r w:rsidRPr="007202FD">
          <w:rPr>
            <w:rStyle w:val="a4"/>
            <w:noProof/>
          </w:rPr>
          <w:t>3</w:t>
        </w:r>
        <w:r w:rsidRPr="007202FD">
          <w:rPr>
            <w:rStyle w:val="a4"/>
            <w:noProof/>
          </w:rPr>
          <w:t>所示：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28" w:history="1">
        <w:r w:rsidRPr="007202FD">
          <w:rPr>
            <w:rStyle w:val="a4"/>
            <w:noProof/>
          </w:rPr>
          <w:t>4</w:t>
        </w:r>
        <w:r w:rsidRPr="007202FD">
          <w:rPr>
            <w:rStyle w:val="a4"/>
            <w:noProof/>
          </w:rPr>
          <w:t>、修改的子菜单的功能结构图如图</w:t>
        </w:r>
        <w:r w:rsidRPr="007202FD">
          <w:rPr>
            <w:rStyle w:val="a4"/>
            <w:noProof/>
          </w:rPr>
          <w:t>4</w:t>
        </w:r>
        <w:r w:rsidRPr="007202FD">
          <w:rPr>
            <w:rStyle w:val="a4"/>
            <w:noProof/>
          </w:rPr>
          <w:t>所示：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30" w:history="1">
        <w:r w:rsidRPr="007202FD">
          <w:rPr>
            <w:rStyle w:val="a4"/>
            <w:noProof/>
          </w:rPr>
          <w:t>5</w:t>
        </w:r>
        <w:r w:rsidRPr="007202FD">
          <w:rPr>
            <w:rStyle w:val="a4"/>
            <w:noProof/>
          </w:rPr>
          <w:t>、</w:t>
        </w:r>
        <w:r w:rsidRPr="007202FD">
          <w:rPr>
            <w:rStyle w:val="a4"/>
            <w:noProof/>
          </w:rPr>
          <w:t>Search</w:t>
        </w:r>
        <w:r w:rsidRPr="007202FD">
          <w:rPr>
            <w:rStyle w:val="a4"/>
            <w:noProof/>
          </w:rPr>
          <w:t>的子菜单的功能结构图如图</w:t>
        </w:r>
        <w:r w:rsidRPr="007202FD">
          <w:rPr>
            <w:rStyle w:val="a4"/>
            <w:noProof/>
          </w:rPr>
          <w:t>5</w:t>
        </w:r>
        <w:r w:rsidRPr="007202FD">
          <w:rPr>
            <w:rStyle w:val="a4"/>
            <w:noProof/>
          </w:rPr>
          <w:t>所示：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32" w:history="1">
        <w:r w:rsidRPr="00E65E92">
          <w:rPr>
            <w:rStyle w:val="a4"/>
            <w:noProof/>
            <w:highlight w:val="lightGray"/>
          </w:rPr>
          <w:t>6</w:t>
        </w:r>
        <w:r w:rsidRPr="00E65E92">
          <w:rPr>
            <w:rStyle w:val="a4"/>
            <w:noProof/>
            <w:highlight w:val="lightGray"/>
          </w:rPr>
          <w:t>、</w:t>
        </w:r>
        <w:r w:rsidRPr="007202FD">
          <w:rPr>
            <w:rStyle w:val="a4"/>
            <w:noProof/>
          </w:rPr>
          <w:t>删除的子菜单的功能结构图如图</w:t>
        </w:r>
        <w:r w:rsidRPr="007202FD">
          <w:rPr>
            <w:rStyle w:val="a4"/>
            <w:noProof/>
          </w:rPr>
          <w:t>6</w:t>
        </w:r>
        <w:r w:rsidRPr="007202FD">
          <w:rPr>
            <w:rStyle w:val="a4"/>
            <w:noProof/>
          </w:rPr>
          <w:t>所示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10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487809133" w:history="1">
        <w:r w:rsidRPr="007202FD">
          <w:rPr>
            <w:rStyle w:val="a4"/>
            <w:noProof/>
          </w:rPr>
          <w:t>三、</w:t>
        </w:r>
        <w:r w:rsidRPr="007202FD">
          <w:rPr>
            <w:rStyle w:val="a4"/>
            <w:noProof/>
          </w:rPr>
          <w:t xml:space="preserve"> </w:t>
        </w:r>
        <w:r w:rsidRPr="007202FD">
          <w:rPr>
            <w:rStyle w:val="a4"/>
            <w:noProof/>
          </w:rPr>
          <w:t>数据结构设计及用法说明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34" w:history="1">
        <w:r w:rsidRPr="007202FD">
          <w:rPr>
            <w:rStyle w:val="a4"/>
            <w:noProof/>
          </w:rPr>
          <w:t>1</w:t>
        </w:r>
        <w:r w:rsidRPr="007202FD">
          <w:rPr>
            <w:rStyle w:val="a4"/>
            <w:noProof/>
          </w:rPr>
          <w:t>、各条链的结点结构定义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35" w:history="1">
        <w:r w:rsidRPr="007202FD">
          <w:rPr>
            <w:rStyle w:val="a4"/>
            <w:noProof/>
          </w:rPr>
          <w:t>2</w:t>
        </w:r>
        <w:r w:rsidRPr="007202FD">
          <w:rPr>
            <w:rStyle w:val="a4"/>
            <w:noProof/>
          </w:rPr>
          <w:t>、</w:t>
        </w:r>
        <w:r w:rsidRPr="007202FD">
          <w:rPr>
            <w:rStyle w:val="a4"/>
            <w:noProof/>
          </w:rPr>
          <w:t xml:space="preserve"> </w:t>
        </w:r>
        <w:r w:rsidRPr="007202FD">
          <w:rPr>
            <w:rStyle w:val="a4"/>
            <w:noProof/>
          </w:rPr>
          <w:t>十字交叉链表结构图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10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487809136" w:history="1">
        <w:r w:rsidRPr="007202FD">
          <w:rPr>
            <w:rStyle w:val="a4"/>
            <w:noProof/>
          </w:rPr>
          <w:t>四、</w:t>
        </w:r>
        <w:r w:rsidRPr="007202FD">
          <w:rPr>
            <w:rStyle w:val="a4"/>
            <w:noProof/>
          </w:rPr>
          <w:t xml:space="preserve"> </w:t>
        </w:r>
        <w:r w:rsidRPr="007202FD">
          <w:rPr>
            <w:rStyle w:val="a4"/>
            <w:noProof/>
          </w:rPr>
          <w:t>程序结构（画流程图）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10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487809138" w:history="1">
        <w:r w:rsidRPr="007202FD">
          <w:rPr>
            <w:rStyle w:val="a4"/>
            <w:noProof/>
          </w:rPr>
          <w:t>五、</w:t>
        </w:r>
        <w:r w:rsidRPr="007202FD">
          <w:rPr>
            <w:rStyle w:val="a4"/>
            <w:noProof/>
          </w:rPr>
          <w:t xml:space="preserve"> </w:t>
        </w:r>
        <w:r w:rsidRPr="007202FD">
          <w:rPr>
            <w:rStyle w:val="a4"/>
            <w:noProof/>
          </w:rPr>
          <w:t>各模块的功能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10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487809139" w:history="1">
        <w:r w:rsidRPr="007202FD">
          <w:rPr>
            <w:rStyle w:val="a4"/>
            <w:noProof/>
          </w:rPr>
          <w:t>六、试验结果（包括输入数据和输出结果）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40" w:history="1">
        <w:r w:rsidRPr="007202FD">
          <w:rPr>
            <w:rStyle w:val="a4"/>
            <w:noProof/>
          </w:rPr>
          <w:t>1</w:t>
        </w:r>
        <w:r w:rsidRPr="007202FD">
          <w:rPr>
            <w:rStyle w:val="a4"/>
            <w:noProof/>
          </w:rPr>
          <w:t>、窗口主界面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41" w:history="1">
        <w:r w:rsidRPr="007202FD">
          <w:rPr>
            <w:rStyle w:val="a4"/>
            <w:noProof/>
          </w:rPr>
          <w:t>2</w:t>
        </w:r>
        <w:r w:rsidRPr="007202FD">
          <w:rPr>
            <w:rStyle w:val="a4"/>
            <w:noProof/>
          </w:rPr>
          <w:t>、数据录入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285102" w:rsidRPr="00E65E92" w:rsidRDefault="00285102" w:rsidP="00285102">
      <w:pPr>
        <w:pStyle w:val="30"/>
        <w:tabs>
          <w:tab w:val="right" w:leader="dot" w:pos="8296"/>
        </w:tabs>
        <w:ind w:left="720"/>
        <w:rPr>
          <w:rFonts w:ascii="等线" w:eastAsia="等线" w:hAnsi="等线" w:hint="eastAsia"/>
          <w:noProof/>
          <w:sz w:val="21"/>
          <w:szCs w:val="22"/>
        </w:rPr>
      </w:pPr>
      <w:hyperlink w:anchor="_Toc487809142" w:history="1">
        <w:r w:rsidRPr="007202FD">
          <w:rPr>
            <w:rStyle w:val="a4"/>
            <w:noProof/>
          </w:rPr>
          <w:t>3</w:t>
        </w:r>
        <w:r w:rsidRPr="007202FD">
          <w:rPr>
            <w:rStyle w:val="a4"/>
            <w:noProof/>
          </w:rPr>
          <w:t>、数据删除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44" w:history="1">
        <w:r w:rsidRPr="007202FD">
          <w:rPr>
            <w:rStyle w:val="a4"/>
            <w:noProof/>
          </w:rPr>
          <w:t>4</w:t>
        </w:r>
        <w:r w:rsidRPr="007202FD">
          <w:rPr>
            <w:rStyle w:val="a4"/>
            <w:noProof/>
          </w:rPr>
          <w:t>、数据输出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10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487809145" w:history="1">
        <w:r w:rsidRPr="007202FD">
          <w:rPr>
            <w:rStyle w:val="a4"/>
            <w:noProof/>
          </w:rPr>
          <w:t>七、体会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46" w:history="1">
        <w:r w:rsidRPr="007202FD">
          <w:rPr>
            <w:rStyle w:val="a4"/>
            <w:noProof/>
          </w:rPr>
          <w:t>1</w:t>
        </w:r>
        <w:r w:rsidRPr="007202FD">
          <w:rPr>
            <w:rStyle w:val="a4"/>
            <w:noProof/>
          </w:rPr>
          <w:t>、我深刻的认识到这个程序的三重十字交叉链表并不难，最难的是如何仅用</w:t>
        </w:r>
        <w:r w:rsidRPr="007202FD">
          <w:rPr>
            <w:rStyle w:val="a4"/>
            <w:noProof/>
          </w:rPr>
          <w:t>c</w:t>
        </w:r>
        <w:r w:rsidRPr="007202FD">
          <w:rPr>
            <w:rStyle w:val="a4"/>
            <w:noProof/>
          </w:rPr>
          <w:t>语言做出图形界面并实现各种功能选项和消息处理。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47" w:history="1">
        <w:r w:rsidRPr="007202FD">
          <w:rPr>
            <w:rStyle w:val="a4"/>
            <w:noProof/>
          </w:rPr>
          <w:t>2</w:t>
        </w:r>
        <w:r w:rsidRPr="007202FD">
          <w:rPr>
            <w:rStyle w:val="a4"/>
            <w:noProof/>
          </w:rPr>
          <w:t>、编写大型程序首先要做好程序的总体规划。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10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487809148" w:history="1">
        <w:r w:rsidRPr="007202FD">
          <w:rPr>
            <w:rStyle w:val="a4"/>
            <w:noProof/>
          </w:rPr>
          <w:t>八、</w:t>
        </w:r>
        <w:r w:rsidRPr="007202FD">
          <w:rPr>
            <w:rStyle w:val="a4"/>
            <w:noProof/>
          </w:rPr>
          <w:t xml:space="preserve"> </w:t>
        </w:r>
        <w:r w:rsidRPr="007202FD">
          <w:rPr>
            <w:rStyle w:val="a4"/>
            <w:noProof/>
          </w:rPr>
          <w:t>参考资料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21"/>
        <w:tabs>
          <w:tab w:val="right" w:leader="dot" w:pos="8296"/>
        </w:tabs>
        <w:ind w:left="360"/>
        <w:rPr>
          <w:rFonts w:ascii="等线" w:eastAsia="等线" w:hAnsi="等线"/>
          <w:noProof/>
          <w:sz w:val="21"/>
          <w:szCs w:val="22"/>
        </w:rPr>
      </w:pPr>
      <w:hyperlink w:anchor="_Toc487809149" w:history="1">
        <w:r w:rsidRPr="007202FD">
          <w:rPr>
            <w:rStyle w:val="a4"/>
            <w:noProof/>
          </w:rPr>
          <w:t>1</w:t>
        </w:r>
        <w:r w:rsidRPr="007202FD">
          <w:rPr>
            <w:rStyle w:val="a4"/>
            <w:noProof/>
          </w:rPr>
          <w:t>、参考文献：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50" w:history="1">
        <w:r w:rsidRPr="007202FD">
          <w:rPr>
            <w:rStyle w:val="a4"/>
            <w:rFonts w:hint="eastAsia"/>
            <w:noProof/>
          </w:rPr>
          <w:sym w:font="Wingdings" w:char="F081"/>
        </w:r>
        <w:r w:rsidRPr="007202FD">
          <w:rPr>
            <w:rStyle w:val="a4"/>
            <w:noProof/>
          </w:rPr>
          <w:t>、曹计昌，卢萍，李开。</w:t>
        </w:r>
        <w:r w:rsidRPr="007202FD">
          <w:rPr>
            <w:rStyle w:val="a4"/>
            <w:noProof/>
          </w:rPr>
          <w:t xml:space="preserve"> </w:t>
        </w:r>
        <w:r w:rsidRPr="007202FD">
          <w:rPr>
            <w:rStyle w:val="a4"/>
            <w:noProof/>
          </w:rPr>
          <w:t>《</w:t>
        </w:r>
        <w:r w:rsidRPr="007202FD">
          <w:rPr>
            <w:rStyle w:val="a4"/>
            <w:noProof/>
          </w:rPr>
          <w:t>C</w:t>
        </w:r>
        <w:r w:rsidRPr="007202FD">
          <w:rPr>
            <w:rStyle w:val="a4"/>
            <w:noProof/>
          </w:rPr>
          <w:t>语言程序设计》。武汉：华中科技大学出版社，</w:t>
        </w:r>
        <w:r w:rsidRPr="007202FD">
          <w:rPr>
            <w:rStyle w:val="a4"/>
            <w:noProof/>
          </w:rPr>
          <w:t>2008.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21"/>
        <w:tabs>
          <w:tab w:val="right" w:leader="dot" w:pos="8296"/>
        </w:tabs>
        <w:ind w:left="360"/>
        <w:rPr>
          <w:rFonts w:ascii="等线" w:eastAsia="等线" w:hAnsi="等线"/>
          <w:noProof/>
          <w:sz w:val="21"/>
          <w:szCs w:val="22"/>
        </w:rPr>
      </w:pPr>
      <w:hyperlink w:anchor="_Toc487809151" w:history="1">
        <w:r w:rsidRPr="007202FD">
          <w:rPr>
            <w:rStyle w:val="a4"/>
            <w:noProof/>
          </w:rPr>
          <w:t>2</w:t>
        </w:r>
        <w:r w:rsidRPr="007202FD">
          <w:rPr>
            <w:rStyle w:val="a4"/>
            <w:noProof/>
          </w:rPr>
          <w:t>、网络资源：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52" w:history="1">
        <w:r w:rsidRPr="007202FD">
          <w:rPr>
            <w:rStyle w:val="a4"/>
            <w:rFonts w:hint="eastAsia"/>
            <w:noProof/>
          </w:rPr>
          <w:fldChar w:fldCharType="begin"/>
        </w:r>
        <w:r w:rsidRPr="007202FD">
          <w:rPr>
            <w:rStyle w:val="a4"/>
            <w:rFonts w:hint="eastAsia"/>
            <w:noProof/>
          </w:rPr>
          <w:instrText xml:space="preserve"> EQ \o\ac(</w:instrText>
        </w:r>
        <w:r w:rsidRPr="007202FD">
          <w:rPr>
            <w:rStyle w:val="a4"/>
            <w:rFonts w:hint="eastAsia"/>
            <w:noProof/>
          </w:rPr>
          <w:instrText>○</w:instrText>
        </w:r>
        <w:r w:rsidRPr="007202FD">
          <w:rPr>
            <w:rStyle w:val="a4"/>
            <w:rFonts w:hint="eastAsia"/>
            <w:noProof/>
          </w:rPr>
          <w:instrText>,</w:instrText>
        </w:r>
        <w:r w:rsidRPr="007202FD">
          <w:rPr>
            <w:rStyle w:val="a4"/>
            <w:rFonts w:hint="eastAsia"/>
            <w:noProof/>
            <w:position w:val="3"/>
            <w:sz w:val="19"/>
          </w:rPr>
          <w:instrText>1</w:instrText>
        </w:r>
        <w:r w:rsidRPr="007202FD">
          <w:rPr>
            <w:rStyle w:val="a4"/>
            <w:rFonts w:hint="eastAsia"/>
            <w:noProof/>
          </w:rPr>
          <w:instrText>)</w:instrText>
        </w:r>
        <w:r w:rsidRPr="007202FD">
          <w:rPr>
            <w:rStyle w:val="a4"/>
            <w:rFonts w:hint="eastAsia"/>
            <w:noProof/>
          </w:rPr>
          <w:fldChar w:fldCharType="end"/>
        </w:r>
        <w:r w:rsidRPr="007202FD">
          <w:rPr>
            <w:rStyle w:val="a4"/>
            <w:noProof/>
          </w:rPr>
          <w:t>、微软</w:t>
        </w:r>
        <w:r w:rsidRPr="007202FD">
          <w:rPr>
            <w:rStyle w:val="a4"/>
            <w:noProof/>
          </w:rPr>
          <w:t>MSDN</w:t>
        </w:r>
        <w:r w:rsidRPr="007202FD">
          <w:rPr>
            <w:rStyle w:val="a4"/>
            <w:noProof/>
          </w:rPr>
          <w:t>库</w:t>
        </w:r>
        <w:r w:rsidRPr="007202FD">
          <w:rPr>
            <w:rStyle w:val="a4"/>
            <w:noProof/>
          </w:rPr>
          <w:t>https://msdn.microsoft.com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30"/>
        <w:tabs>
          <w:tab w:val="right" w:leader="dot" w:pos="8296"/>
        </w:tabs>
        <w:ind w:left="720"/>
        <w:rPr>
          <w:rFonts w:ascii="等线" w:eastAsia="等线" w:hAnsi="等线"/>
          <w:noProof/>
          <w:sz w:val="21"/>
          <w:szCs w:val="22"/>
        </w:rPr>
      </w:pPr>
      <w:hyperlink w:anchor="_Toc487809153" w:history="1">
        <w:r w:rsidRPr="007202FD">
          <w:rPr>
            <w:rStyle w:val="a4"/>
            <w:rFonts w:hint="eastAsia"/>
            <w:noProof/>
          </w:rPr>
          <w:sym w:font="Wingdings" w:char="F082"/>
        </w:r>
        <w:r w:rsidRPr="007202FD">
          <w:rPr>
            <w:rStyle w:val="a4"/>
            <w:noProof/>
          </w:rPr>
          <w:t>、</w:t>
        </w:r>
        <w:r w:rsidRPr="007202FD">
          <w:rPr>
            <w:rStyle w:val="a4"/>
            <w:noProof/>
          </w:rPr>
          <w:t>win32</w:t>
        </w:r>
        <w:r w:rsidRPr="007202FD">
          <w:rPr>
            <w:rStyle w:val="a4"/>
            <w:noProof/>
          </w:rPr>
          <w:t>开发教学博客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85102" w:rsidRPr="00E65E92" w:rsidRDefault="00285102">
      <w:pPr>
        <w:pStyle w:val="10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487809154" w:history="1">
        <w:r w:rsidRPr="007202FD">
          <w:rPr>
            <w:rStyle w:val="a4"/>
            <w:noProof/>
          </w:rPr>
          <w:t>九、</w:t>
        </w:r>
        <w:r w:rsidRPr="007202FD">
          <w:rPr>
            <w:rStyle w:val="a4"/>
            <w:noProof/>
          </w:rPr>
          <w:t xml:space="preserve"> </w:t>
        </w:r>
        <w:r w:rsidRPr="007202FD">
          <w:rPr>
            <w:rStyle w:val="a4"/>
            <w:noProof/>
          </w:rPr>
          <w:t>附录：程序清单及源程序软盘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_Toc487809154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45008" w:rsidRDefault="00545008">
      <w:pPr>
        <w:tabs>
          <w:tab w:val="right" w:pos="8306"/>
        </w:tabs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sz w:val="24"/>
        </w:rPr>
        <w:fldChar w:fldCharType="end"/>
      </w:r>
    </w:p>
    <w:p w:rsidR="00545008" w:rsidRDefault="00545008">
      <w:pPr>
        <w:rPr>
          <w:rFonts w:ascii="华文楷体" w:eastAsia="华文楷体" w:hAnsi="华文楷体"/>
          <w:b/>
          <w:sz w:val="24"/>
        </w:rPr>
      </w:pPr>
    </w:p>
    <w:p w:rsidR="00545008" w:rsidRDefault="00545008">
      <w:pPr>
        <w:rPr>
          <w:rFonts w:ascii="华文楷体" w:eastAsia="华文楷体" w:hAnsi="华文楷体"/>
          <w:b/>
          <w:sz w:val="24"/>
        </w:rPr>
        <w:sectPr w:rsidR="00545008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45008" w:rsidRDefault="00545008">
      <w:pPr>
        <w:pStyle w:val="1"/>
      </w:pPr>
      <w:bookmarkStart w:id="1" w:name="_Toc487809122"/>
      <w:r>
        <w:rPr>
          <w:rFonts w:hint="eastAsia"/>
        </w:rPr>
        <w:lastRenderedPageBreak/>
        <w:t>一、题目</w:t>
      </w:r>
      <w:bookmarkEnd w:id="1"/>
    </w:p>
    <w:p w:rsidR="00545008" w:rsidRPr="00363BE4" w:rsidRDefault="00545008">
      <w:pPr>
        <w:rPr>
          <w:b/>
          <w:sz w:val="48"/>
        </w:rPr>
      </w:pPr>
      <w:r>
        <w:rPr>
          <w:rFonts w:hint="eastAsia"/>
        </w:rPr>
        <w:t xml:space="preserve">    </w:t>
      </w:r>
      <w:r w:rsidR="001F23EA">
        <w:rPr>
          <w:rFonts w:hint="eastAsia"/>
          <w:b/>
          <w:sz w:val="36"/>
        </w:rPr>
        <w:t xml:space="preserve">   </w:t>
      </w:r>
      <w:r>
        <w:rPr>
          <w:rFonts w:hint="eastAsia"/>
          <w:b/>
          <w:sz w:val="36"/>
        </w:rPr>
        <w:t xml:space="preserve"> </w:t>
      </w:r>
      <w:r w:rsidR="00363BE4" w:rsidRPr="006B319F">
        <w:rPr>
          <w:rFonts w:hint="eastAsia"/>
          <w:b/>
          <w:sz w:val="36"/>
        </w:rPr>
        <w:t>物流配送管理信息系统</w:t>
      </w:r>
    </w:p>
    <w:p w:rsidR="00545008" w:rsidRDefault="00545008">
      <w:pPr>
        <w:pStyle w:val="1"/>
      </w:pPr>
      <w:bookmarkStart w:id="2" w:name="_系统功能模块结构图"/>
      <w:bookmarkStart w:id="3" w:name="_Toc487809123"/>
      <w:r>
        <w:rPr>
          <w:rFonts w:hint="eastAsia"/>
        </w:rPr>
        <w:t>二、系统功能模块结构图</w:t>
      </w:r>
      <w:bookmarkEnd w:id="3"/>
    </w:p>
    <w:p w:rsidR="00545008" w:rsidRDefault="00545008">
      <w:pPr>
        <w:pStyle w:val="3"/>
      </w:pPr>
      <w:bookmarkStart w:id="4" w:name="_Toc487809124"/>
      <w:bookmarkEnd w:id="2"/>
      <w:r>
        <w:rPr>
          <w:rFonts w:hint="eastAsia"/>
        </w:rPr>
        <w:t>1</w:t>
      </w:r>
      <w:r>
        <w:rPr>
          <w:rFonts w:hint="eastAsia"/>
        </w:rPr>
        <w:t>、函数程序模块结构图如图</w:t>
      </w:r>
      <w:r>
        <w:rPr>
          <w:rFonts w:hint="eastAsia"/>
        </w:rPr>
        <w:t>1</w:t>
      </w:r>
      <w:r>
        <w:rPr>
          <w:rFonts w:hint="eastAsia"/>
        </w:rPr>
        <w:t>所示：</w:t>
      </w:r>
      <w:bookmarkEnd w:id="4"/>
    </w:p>
    <w:p w:rsidR="00545008" w:rsidRDefault="00E65E92">
      <w:r>
        <w:pict>
          <v:roundrect id="_x0000_s1027" style="position:absolute;left:0;text-align:left;margin-left:142.6pt;margin-top:1.6pt;width:118.1pt;height:41.05pt;z-index:16" arcsize="10923f" fillcolor="#cff">
            <v:fill opacity="18350f"/>
          </v:round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6.75pt;margin-top:.8pt;width:134.25pt;height:33.2pt;z-index:5" strokecolor="white">
            <v:textbox>
              <w:txbxContent>
                <w:p w:rsidR="001F23EA" w:rsidRDefault="001F23EA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ascii="华文楷体" w:eastAsia="华文楷体" w:hAnsi="华文楷体" w:hint="eastAsia"/>
                      <w:sz w:val="24"/>
                    </w:rPr>
                    <w:t xml:space="preserve"> 主窗口[</w:t>
                  </w:r>
                  <w:proofErr w:type="spellStart"/>
                  <w:r>
                    <w:rPr>
                      <w:rFonts w:ascii="华文楷体" w:eastAsia="华文楷体" w:hAnsi="华文楷体" w:hint="eastAsia"/>
                      <w:sz w:val="24"/>
                    </w:rPr>
                    <w:t>WinMain</w:t>
                  </w:r>
                  <w:proofErr w:type="spellEnd"/>
                  <w:r>
                    <w:rPr>
                      <w:rFonts w:ascii="华文楷体" w:eastAsia="华文楷体" w:hAnsi="华文楷体" w:hint="eastAsia"/>
                      <w:sz w:val="24"/>
                    </w:rPr>
                    <w:t>()]</w:t>
                  </w:r>
                </w:p>
              </w:txbxContent>
            </v:textbox>
          </v:shape>
        </w:pict>
      </w:r>
    </w:p>
    <w:p w:rsidR="00545008" w:rsidRDefault="00545008"/>
    <w:p w:rsidR="00545008" w:rsidRDefault="00E65E92">
      <w:pPr>
        <w:pStyle w:val="1"/>
      </w:pPr>
      <w:bookmarkStart w:id="5" w:name="_Toc487809125"/>
      <w:r>
        <w:rPr>
          <w:noProof/>
        </w:rPr>
        <w:pict>
          <v:line id="_x0000_s1500" style="position:absolute;left:0;text-align:left;z-index:113" from="418.75pt,42.35pt" to="418.75pt,76.85pt">
            <v:stroke endarrow="block"/>
          </v:line>
        </w:pict>
      </w:r>
      <w:r>
        <w:pict>
          <v:line id="_x0000_s1032" style="position:absolute;left:0;text-align:left;z-index:10" from="36.15pt,42pt" to="416pt,42.35pt"/>
        </w:pict>
      </w:r>
      <w:r>
        <w:pict>
          <v:line id="_x0000_s1028" style="position:absolute;left:0;text-align:left;z-index:12" from="35.35pt,41.6pt" to="35.4pt,73.85pt">
            <v:stroke endarrow="block"/>
          </v:line>
        </w:pict>
      </w:r>
      <w:r>
        <w:pict>
          <v:line id="_x0000_s1029" style="position:absolute;left:0;text-align:left;z-index:13" from="128.35pt,42.35pt" to="128.4pt,76.85pt">
            <v:stroke endarrow="block"/>
          </v:line>
        </w:pict>
      </w:r>
      <w:r>
        <w:pict>
          <v:line id="_x0000_s1030" style="position:absolute;left:0;text-align:left;z-index:15" from="351.1pt,41.65pt" to="351.15pt,75.4pt">
            <v:stroke endarrow="block"/>
          </v:line>
        </w:pict>
      </w:r>
      <w:r>
        <w:pict>
          <v:line id="_x0000_s1031" style="position:absolute;left:0;text-align:left;z-index:14" from="243.1pt,43.15pt" to="243.15pt,75.4pt">
            <v:stroke endarrow="block"/>
          </v:line>
        </w:pict>
      </w:r>
      <w:r>
        <w:pict>
          <v:line id="_x0000_s1033" style="position:absolute;left:0;text-align:left;flip:x;z-index:11" from="190.6pt,7.55pt" to="190.7pt,38.9pt">
            <v:stroke endarrow="block"/>
          </v:line>
        </w:pict>
      </w:r>
      <w:bookmarkEnd w:id="5"/>
    </w:p>
    <w:p w:rsidR="00545008" w:rsidRDefault="00E65E92">
      <w:r>
        <w:rPr>
          <w:noProof/>
        </w:rPr>
        <w:pict>
          <v:shape id="_x0000_s1501" type="#_x0000_t202" style="position:absolute;left:0;text-align:left;margin-left:401.35pt;margin-top:7.3pt;width:64.5pt;height:35.8pt;z-index:114">
            <v:textbox>
              <w:txbxContent>
                <w:p w:rsidR="001F23EA" w:rsidRDefault="001F23EA" w:rsidP="001F23EA">
                  <w:r>
                    <w:rPr>
                      <w:rFonts w:hint="eastAsia"/>
                    </w:rPr>
                    <w:t>退出程序按钮</w:t>
                  </w:r>
                </w:p>
              </w:txbxContent>
            </v:textbox>
          </v:shape>
        </w:pict>
      </w:r>
      <w:r>
        <w:pict>
          <v:shape id="_x0000_s1034" type="#_x0000_t202" style="position:absolute;left:0;text-align:left;margin-left:-14.15pt;margin-top:8.6pt;width:87pt;height:38.25pt;z-index:9">
            <v:textbox>
              <w:txbxContent>
                <w:p w:rsidR="001F23EA" w:rsidRDefault="001F23EA">
                  <w:r>
                    <w:rPr>
                      <w:rFonts w:hint="eastAsia"/>
                    </w:rPr>
                    <w:t>窗口背景文字及图标</w:t>
                  </w:r>
                </w:p>
              </w:txbxContent>
            </v:textbox>
          </v:shape>
        </w:pict>
      </w:r>
      <w:r>
        <w:pict>
          <v:shape id="_x0000_s1035" type="#_x0000_t202" style="position:absolute;left:0;text-align:left;margin-left:84.95pt;margin-top:7.3pt;width:104.9pt;height:38.25pt;z-index:8">
            <v:textbox>
              <w:txbxContent>
                <w:p w:rsidR="001F23EA" w:rsidRDefault="001F23EA">
                  <w:r>
                    <w:rPr>
                      <w:rFonts w:hint="eastAsia"/>
                    </w:rPr>
                    <w:t>录入信息菜单栏</w:t>
                  </w:r>
                </w:p>
              </w:txbxContent>
            </v:textbox>
          </v:shape>
        </w:pict>
      </w:r>
      <w:r>
        <w:pict>
          <v:shape id="_x0000_s1036" type="#_x0000_t202" style="position:absolute;left:0;text-align:left;margin-left:203.35pt;margin-top:4.85pt;width:87pt;height:38.25pt;z-index:7">
            <v:textbox>
              <w:txbxContent>
                <w:p w:rsidR="001F23EA" w:rsidRDefault="001F23EA">
                  <w:r>
                    <w:rPr>
                      <w:rFonts w:hint="eastAsia"/>
                    </w:rPr>
                    <w:t>修改、删除、插入信息菜单栏</w:t>
                  </w:r>
                </w:p>
              </w:txbxContent>
            </v:textbox>
          </v:shape>
        </w:pict>
      </w:r>
      <w:r>
        <w:pict>
          <v:shape id="_x0000_s1037" type="#_x0000_t202" style="position:absolute;left:0;text-align:left;margin-left:302.35pt;margin-top:6.4pt;width:93pt;height:38.25pt;z-index:6">
            <v:textbox>
              <w:txbxContent>
                <w:p w:rsidR="001F23EA" w:rsidRDefault="001F23EA">
                  <w:r>
                    <w:rPr>
                      <w:rFonts w:hint="eastAsia"/>
                    </w:rPr>
                    <w:t>查询信息菜单栏</w:t>
                  </w:r>
                </w:p>
              </w:txbxContent>
            </v:textbox>
          </v:shape>
        </w:pict>
      </w:r>
    </w:p>
    <w:p w:rsidR="00545008" w:rsidRDefault="00545008"/>
    <w:p w:rsidR="00545008" w:rsidRDefault="00545008"/>
    <w:p w:rsidR="00545008" w:rsidRDefault="00545008"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545008" w:rsidRDefault="00545008" w:rsidP="001F23EA">
      <w:pPr>
        <w:sectPr w:rsidR="00545008">
          <w:head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t xml:space="preserve">            </w:t>
      </w:r>
      <w:r w:rsidR="001F23EA">
        <w:rPr>
          <w:rFonts w:hint="eastAsia"/>
        </w:rPr>
        <w:t xml:space="preserve">                          </w:t>
      </w:r>
    </w:p>
    <w:p w:rsidR="00545008" w:rsidRDefault="00E65E92">
      <w:pPr>
        <w:pStyle w:val="3"/>
      </w:pPr>
      <w:bookmarkStart w:id="6" w:name="_Toc487809126"/>
      <w:r>
        <w:lastRenderedPageBreak/>
        <w:pict>
          <v:group id="_x0000_s1056" style="position:absolute;left:0;text-align:left;margin-left:29.45pt;margin-top:35.05pt;width:338.9pt;height:303.15pt;z-index:19" coordsize="6778,6063">
            <v:shape id="_x0000_s1057" type="#_x0000_t202" style="position:absolute;left:3071;width:1011;height:618" strokecolor="white">
              <v:textbox style="mso-next-textbox:#_x0000_s1057">
                <w:txbxContent>
                  <w:p w:rsidR="001F23EA" w:rsidRDefault="001F23EA">
                    <w:r>
                      <w:rPr>
                        <w:rFonts w:hint="eastAsia"/>
                        <w:b/>
                        <w:sz w:val="30"/>
                      </w:rPr>
                      <w:t xml:space="preserve"> </w:t>
                    </w:r>
                    <w:r w:rsidRPr="001F23EA">
                      <w:rPr>
                        <w:rFonts w:hint="eastAsia"/>
                        <w:b/>
                        <w:sz w:val="22"/>
                      </w:rPr>
                      <w:t>录入</w:t>
                    </w:r>
                  </w:p>
                </w:txbxContent>
              </v:textbox>
            </v:shape>
            <v:group id="_x0000_s1058" style="position:absolute;top:115;width:6778;height:5948" coordsize="6778,5948">
              <v:shape id="_x0000_s1059" type="#_x0000_t202" style="position:absolute;left:2923;top:1703;width:1350;height:795">
                <v:textbox style="mso-next-textbox:#_x0000_s1059">
                  <w:txbxContent>
                    <w:p w:rsidR="001F23EA" w:rsidRDefault="001F23EA">
                      <w:r>
                        <w:rPr>
                          <w:rFonts w:hint="eastAsia"/>
                        </w:rPr>
                        <w:t>保存全部</w:t>
                      </w:r>
                    </w:p>
                  </w:txbxContent>
                </v:textbox>
              </v:shape>
              <v:shape id="_x0000_s1060" type="#_x0000_t202" style="position:absolute;left:5353;top:1688;width:1080;height:795">
                <v:textbox style="mso-next-textbox:#_x0000_s1060">
                  <w:txbxContent>
                    <w:p w:rsidR="001F23EA" w:rsidRDefault="001F23EA">
                      <w:r>
                        <w:rPr>
                          <w:rFonts w:hint="eastAsia"/>
                        </w:rPr>
                        <w:t>从文件读取</w:t>
                      </w:r>
                    </w:p>
                  </w:txbxContent>
                </v:textbox>
              </v:shape>
              <v:shape id="_x0000_s1061" type="#_x0000_t202" style="position:absolute;left:721;top:1704;width:1153;height:782">
                <v:textbox style="mso-next-textbox:#_x0000_s1061">
                  <w:txbxContent>
                    <w:p w:rsidR="001F23EA" w:rsidRDefault="001F23EA">
                      <w:r>
                        <w:rPr>
                          <w:rFonts w:hint="eastAsia"/>
                        </w:rPr>
                        <w:t>录入信息</w:t>
                      </w:r>
                    </w:p>
                  </w:txbxContent>
                </v:textbox>
              </v:shape>
              <v:line id="_x0000_s1062" style="position:absolute" from="3595,614" to="3600,1102">
                <v:stroke endarrow="block"/>
              </v:line>
              <v:line id="_x0000_s1063" style="position:absolute" from="1333,1116" to="5833,1117"/>
              <v:line id="_x0000_s1064" style="position:absolute;flip:x" from="1299,1131" to="1303,1717">
                <v:stroke endarrow="block"/>
              </v:line>
              <v:line id="_x0000_s1065" style="position:absolute;flip:x" from="3595,1146" to="3599,1702">
                <v:stroke endarrow="block"/>
              </v:line>
              <v:line id="_x0000_s1066" style="position:absolute;flip:x" from="5845,1116" to="5849,1642">
                <v:stroke endarrow="block"/>
              </v:line>
              <v:shape id="_x0000_s1067" type="#_x0000_t202" style="position:absolute;top:3074;width:2385;height:1027">
                <v:textbox style="mso-next-textbox:#_x0000_s1067">
                  <w:txbxContent>
                    <w:p w:rsidR="001F23EA" w:rsidRDefault="001F23EA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实现各种基本数据（</w:t>
                      </w:r>
                      <w:r>
                        <w:rPr>
                          <w:rFonts w:hint="eastAsia"/>
                          <w:sz w:val="21"/>
                        </w:rPr>
                        <w:t>路线信息、站点信息、车辆信息）的输入</w:t>
                      </w:r>
                    </w:p>
                  </w:txbxContent>
                </v:textbox>
              </v:shape>
              <v:shape id="_x0000_s1068" type="#_x0000_t202" style="position:absolute;left:2878;top:3084;width:1515;height:1050">
                <v:textbox style="mso-next-textbox:#_x0000_s1068">
                  <w:txbxContent>
                    <w:p w:rsidR="001F23EA" w:rsidRDefault="001F23EA">
                      <w:r>
                        <w:rPr>
                          <w:rFonts w:hint="eastAsia"/>
                          <w:sz w:val="21"/>
                        </w:rPr>
                        <w:t>将数据文件保存到指定路径</w:t>
                      </w:r>
                    </w:p>
                  </w:txbxContent>
                </v:textbox>
              </v:shape>
              <v:shape id="_x0000_s1069" type="#_x0000_t202" style="position:absolute;left:5188;top:3043;width:1590;height:1066">
                <v:textbox style="mso-next-textbox:#_x0000_s1069">
                  <w:txbxContent>
                    <w:p w:rsidR="001F23EA" w:rsidRDefault="001F23EA">
                      <w:pPr>
                        <w:rPr>
                          <w:sz w:val="21"/>
                        </w:rPr>
                      </w:pPr>
                    </w:p>
                    <w:p w:rsidR="001F23EA" w:rsidRDefault="001F23EA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</w:rPr>
                        <w:t>从文件中读取数据</w:t>
                      </w:r>
                    </w:p>
                  </w:txbxContent>
                </v:textbox>
              </v:shape>
              <v:roundrect id="_x0000_s1070" style="position:absolute;left:3106;width:945;height:585" arcsize="10923f" fillcolor="#cff">
                <v:fill opacity="17039f"/>
              </v:roundrect>
              <v:roundrect id="_x0000_s1071" style="position:absolute;left:2953;top:5198;width:1350;height:750" arcsize="10923f" fillcolor="#cff">
                <v:fill opacity="14417f"/>
                <v:textbox style="mso-next-textbox:#_x0000_s1071">
                  <w:txbxContent>
                    <w:p w:rsidR="001F23EA" w:rsidRDefault="001F23EA">
                      <w:r>
                        <w:rPr>
                          <w:rFonts w:hint="eastAsia"/>
                          <w:b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</w:rPr>
                        <w:t>功能</w:t>
                      </w:r>
                    </w:p>
                  </w:txbxContent>
                </v:textbox>
              </v:roundrect>
              <v:line id="_x0000_s1072" style="position:absolute;flip:x" from="1273,2490" to="1275,3079">
                <v:stroke endarrow="block"/>
              </v:line>
              <v:line id="_x0000_s1073" style="position:absolute;flip:y" from="3643,4695" to="3644,5204">
                <v:stroke endarrow="block"/>
              </v:line>
              <v:line id="_x0000_s1074" style="position:absolute" from="1048,4680" to="6118,4681"/>
              <v:line id="_x0000_s1075" style="position:absolute;flip:y" from="1030,4108" to="1036,4702">
                <v:stroke endarrow="block"/>
              </v:line>
              <v:line id="_x0000_s1076" style="position:absolute;flip:x y" from="3616,4107" to="3625,4685">
                <v:stroke endarrow="block"/>
              </v:line>
              <v:line id="_x0000_s1077" style="position:absolute;flip:x y" from="6120,4089" to="6144,4671">
                <v:stroke endarrow="block"/>
              </v:line>
            </v:group>
          </v:group>
        </w:pict>
      </w:r>
      <w:r w:rsidR="001F23EA">
        <w:rPr>
          <w:rFonts w:hint="eastAsia"/>
        </w:rPr>
        <w:t>2</w:t>
      </w:r>
      <w:r w:rsidR="00545008">
        <w:rPr>
          <w:rFonts w:hint="eastAsia"/>
        </w:rPr>
        <w:t>、</w:t>
      </w:r>
      <w:r w:rsidR="001F23EA">
        <w:rPr>
          <w:rFonts w:hint="eastAsia"/>
        </w:rPr>
        <w:t>录入</w:t>
      </w:r>
      <w:r w:rsidR="00545008">
        <w:rPr>
          <w:rFonts w:hint="eastAsia"/>
        </w:rPr>
        <w:t>子菜单功能结构图如图</w:t>
      </w:r>
      <w:r w:rsidR="001F23EA">
        <w:rPr>
          <w:rFonts w:hint="eastAsia"/>
        </w:rPr>
        <w:t>2</w:t>
      </w:r>
      <w:r w:rsidR="00545008">
        <w:rPr>
          <w:rFonts w:hint="eastAsia"/>
        </w:rPr>
        <w:t>所示：</w:t>
      </w:r>
      <w:bookmarkEnd w:id="6"/>
    </w:p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E65E92">
      <w:r>
        <w:pict>
          <v:line id="_x0000_s1078" style="position:absolute;left:0;text-align:left;flip:x;z-index:17" from="201.3pt,4.2pt" to="201.35pt,32.15pt">
            <v:stroke endarrow="block"/>
          </v:line>
        </w:pict>
      </w:r>
      <w:r>
        <w:pict>
          <v:line id="_x0000_s1079" style="position:absolute;left:0;text-align:left;z-index:18" from="318.3pt,4.85pt" to="318.35pt,31.35pt">
            <v:stroke endarrow="block"/>
          </v:line>
        </w:pict>
      </w:r>
    </w:p>
    <w:p w:rsidR="00545008" w:rsidRDefault="00545008"/>
    <w:p w:rsidR="00545008" w:rsidRDefault="00545008"/>
    <w:p w:rsidR="00545008" w:rsidRDefault="00545008">
      <w:pPr>
        <w:tabs>
          <w:tab w:val="left" w:pos="321"/>
        </w:tabs>
        <w:jc w:val="left"/>
      </w:pPr>
      <w:r>
        <w:rPr>
          <w:rFonts w:hint="eastAsia"/>
        </w:rPr>
        <w:tab/>
      </w: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 w:rsidR="001F23EA">
        <w:rPr>
          <w:rFonts w:hint="eastAsia"/>
        </w:rPr>
        <w:t>2</w:t>
      </w:r>
    </w:p>
    <w:p w:rsidR="00545008" w:rsidRDefault="00E65E92">
      <w:pPr>
        <w:pStyle w:val="3"/>
      </w:pPr>
      <w:bookmarkStart w:id="7" w:name="_Toc487809127"/>
      <w:r>
        <w:pict>
          <v:roundrect id="_x0000_s1080" style="position:absolute;left:0;text-align:left;margin-left:171.1pt;margin-top:43.55pt;width:74.25pt;height:41.25pt;z-index:20" arcsize="10923f" fillcolor="#cff">
            <v:fill opacity="17039f"/>
            <v:textbox>
              <w:txbxContent>
                <w:p w:rsidR="001F23EA" w:rsidRDefault="001F23EA">
                  <w:r>
                    <w:rPr>
                      <w:rFonts w:hint="eastAsia"/>
                      <w:b/>
                      <w:sz w:val="30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30"/>
                    </w:rPr>
                    <w:t>插入</w:t>
                  </w:r>
                </w:p>
              </w:txbxContent>
            </v:textbox>
          </v:roundrect>
        </w:pict>
      </w:r>
      <w:r w:rsidR="001F23EA">
        <w:rPr>
          <w:rFonts w:hint="eastAsia"/>
        </w:rPr>
        <w:t>3</w:t>
      </w:r>
      <w:r w:rsidR="00545008">
        <w:rPr>
          <w:rFonts w:hint="eastAsia"/>
        </w:rPr>
        <w:t>、</w:t>
      </w:r>
      <w:r w:rsidR="001F23EA">
        <w:rPr>
          <w:rFonts w:hint="eastAsia"/>
        </w:rPr>
        <w:t>插入</w:t>
      </w:r>
      <w:r w:rsidR="00545008">
        <w:rPr>
          <w:rFonts w:hint="eastAsia"/>
        </w:rPr>
        <w:t>的子菜单的功能结构图如图</w:t>
      </w:r>
      <w:r w:rsidR="001F23EA">
        <w:rPr>
          <w:rFonts w:hint="eastAsia"/>
        </w:rPr>
        <w:t>3</w:t>
      </w:r>
      <w:r w:rsidR="00545008">
        <w:rPr>
          <w:rFonts w:hint="eastAsia"/>
        </w:rPr>
        <w:t>所示：</w:t>
      </w:r>
      <w:bookmarkEnd w:id="7"/>
    </w:p>
    <w:p w:rsidR="00545008" w:rsidRDefault="00545008">
      <w:pPr>
        <w:tabs>
          <w:tab w:val="left" w:pos="321"/>
        </w:tabs>
        <w:jc w:val="left"/>
      </w:pPr>
    </w:p>
    <w:p w:rsidR="00545008" w:rsidRDefault="00E65E92">
      <w:pPr>
        <w:tabs>
          <w:tab w:val="left" w:pos="321"/>
        </w:tabs>
        <w:jc w:val="left"/>
      </w:pPr>
      <w:r>
        <w:pict>
          <v:line id="_x0000_s1081" style="position:absolute;flip:y;z-index:40" from="330.85pt,149.4pt" to="330.9pt,177.15pt">
            <v:stroke endarrow="block"/>
          </v:line>
        </w:pict>
      </w:r>
      <w:r>
        <w:pict>
          <v:line id="_x0000_s1082" style="position:absolute;flip:y;z-index:39" from="209.35pt,147.9pt" to="209.4pt,177.9pt">
            <v:stroke endarrow="block"/>
          </v:line>
        </w:pict>
      </w:r>
      <w:r>
        <w:pict>
          <v:line id="_x0000_s1083" style="position:absolute;flip:y;z-index:38" from="57.9pt,147.85pt" to="57.95pt,176.4pt">
            <v:stroke endarrow="block"/>
          </v:line>
        </w:pict>
      </w:r>
      <w:r>
        <w:pict>
          <v:line id="_x0000_s1084" style="position:absolute;z-index:37" from="57.85pt,177.15pt" to="329.35pt,177.2pt"/>
        </w:pict>
      </w:r>
      <w:r>
        <w:pict>
          <v:line id="_x0000_s1085" style="position:absolute;flip:y;z-index:36" from="208.6pt,175.65pt" to="208.65pt,193.65pt">
            <v:stroke endarrow="block"/>
          </v:line>
        </w:pict>
      </w:r>
      <w:r>
        <w:pict>
          <v:shape id="_x0000_s1086" type="#_x0000_t202" style="position:absolute;margin-left:297.95pt;margin-top:111.95pt;width:73.45pt;height:38.2pt;z-index:28">
            <v:textbox>
              <w:txbxContent>
                <w:p w:rsidR="001F23EA" w:rsidRDefault="001F23EA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插入一个车辆信息结点</w:t>
                  </w:r>
                </w:p>
              </w:txbxContent>
            </v:textbox>
          </v:shape>
        </w:pict>
      </w:r>
      <w:r>
        <w:pict>
          <v:line id="_x0000_s1087" style="position:absolute;z-index:35" from="330.85pt,91.6pt" to="330.9pt,108.95pt">
            <v:stroke endarrow="block"/>
          </v:line>
        </w:pict>
      </w:r>
      <w:r>
        <w:pict>
          <v:shape id="_x0000_s1088" type="#_x0000_t202" style="position:absolute;margin-left:170.45pt;margin-top:111.25pt;width:77.25pt;height:35.9pt;z-index:27">
            <v:textbox>
              <w:txbxContent>
                <w:p w:rsidR="001F23EA" w:rsidRDefault="001F23EA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插入一个站点信息结点</w:t>
                  </w:r>
                </w:p>
              </w:txbxContent>
            </v:textbox>
          </v:shape>
        </w:pict>
      </w:r>
      <w:r>
        <w:pict>
          <v:line id="_x0000_s1089" style="position:absolute;z-index:34" from="207.85pt,97.55pt" to="207.9pt,110.3pt">
            <v:stroke endarrow="block"/>
          </v:line>
        </w:pict>
      </w:r>
      <w:r>
        <w:pict>
          <v:line id="_x0000_s1090" style="position:absolute;z-index:33" from="60.85pt,93.8pt" to="60.9pt,108.8pt">
            <v:stroke endarrow="block"/>
          </v:line>
        </w:pict>
      </w:r>
      <w:r>
        <w:pict>
          <v:line id="_x0000_s1091" style="position:absolute;z-index:32" from="331.6pt,27.8pt" to="331.65pt,49.55pt">
            <v:stroke endarrow="block"/>
          </v:line>
        </w:pict>
      </w:r>
      <w:r>
        <w:pict>
          <v:line id="_x0000_s1092" style="position:absolute;z-index:31" from="209.35pt,26.3pt" to="209.4pt,52.55pt">
            <v:stroke endarrow="block"/>
          </v:line>
        </w:pict>
      </w:r>
      <w:r>
        <w:pict>
          <v:line id="_x0000_s1093" style="position:absolute;z-index:30" from="62.35pt,25.55pt" to="62.4pt,51.8pt">
            <v:stroke endarrow="block"/>
          </v:line>
        </w:pict>
      </w:r>
      <w:r>
        <w:pict>
          <v:roundrect id="_x0000_s1094" style="position:absolute;margin-left:177.85pt;margin-top:193pt;width:64.5pt;height:36.9pt;z-index:29" arcsize="10923f" fillcolor="#cff">
            <v:fill opacity="17039f"/>
            <v:textbox>
              <w:txbxContent>
                <w:p w:rsidR="001F23EA" w:rsidRDefault="001F23EA">
                  <w:pPr>
                    <w:rPr>
                      <w:b/>
                      <w:sz w:val="30"/>
                    </w:rPr>
                  </w:pPr>
                  <w:r>
                    <w:rPr>
                      <w:rFonts w:hint="eastAsia"/>
                      <w:b/>
                      <w:sz w:val="30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30"/>
                    </w:rPr>
                    <w:t>功能</w:t>
                  </w:r>
                </w:p>
              </w:txbxContent>
            </v:textbox>
          </v:roundrect>
        </w:pict>
      </w:r>
      <w:r>
        <w:pict>
          <v:shape id="_x0000_s1095" type="#_x0000_t202" style="position:absolute;margin-left:19.75pt;margin-top:111.1pt;width:74.1pt;height:36.8pt;z-index:26">
            <v:textbox>
              <w:txbxContent>
                <w:p w:rsidR="001F23EA" w:rsidRDefault="001F23EA">
                  <w:r>
                    <w:rPr>
                      <w:rFonts w:hint="eastAsia"/>
                      <w:sz w:val="21"/>
                    </w:rPr>
                    <w:t>插入一个路线信息结点</w:t>
                  </w:r>
                </w:p>
              </w:txbxContent>
            </v:textbox>
          </v:shape>
        </w:pict>
      </w:r>
      <w:r>
        <w:pict>
          <v:shape id="_x0000_s1096" type="#_x0000_t202" style="position:absolute;margin-left:22pt;margin-top:52pt;width:80.1pt;height:41.3pt;z-index:23">
            <v:textbox>
              <w:txbxContent>
                <w:p w:rsidR="001F23EA" w:rsidRPr="001F23EA" w:rsidRDefault="001F23EA" w:rsidP="001F23EA">
                  <w:pPr>
                    <w:rPr>
                      <w:sz w:val="21"/>
                    </w:rPr>
                  </w:pPr>
                  <w:r w:rsidRPr="001F23EA">
                    <w:rPr>
                      <w:rFonts w:hint="eastAsia"/>
                      <w:sz w:val="21"/>
                    </w:rPr>
                    <w:t>插入一个</w:t>
                  </w:r>
                  <w:r>
                    <w:rPr>
                      <w:rFonts w:hint="eastAsia"/>
                      <w:sz w:val="21"/>
                    </w:rPr>
                    <w:t>路线</w:t>
                  </w:r>
                </w:p>
              </w:txbxContent>
            </v:textbox>
          </v:shape>
        </w:pict>
      </w:r>
      <w:r>
        <w:pict>
          <v:shape id="_x0000_s1097" type="#_x0000_t202" style="position:absolute;margin-left:293.35pt;margin-top:51.2pt;width:82.5pt;height:41.2pt;z-index:25">
            <v:textbox>
              <w:txbxContent>
                <w:p w:rsidR="001F23EA" w:rsidRPr="001F23EA" w:rsidRDefault="001F23EA" w:rsidP="001F23EA">
                  <w:pPr>
                    <w:rPr>
                      <w:sz w:val="21"/>
                    </w:rPr>
                  </w:pPr>
                  <w:r w:rsidRPr="001F23EA">
                    <w:rPr>
                      <w:rFonts w:hint="eastAsia"/>
                      <w:sz w:val="21"/>
                    </w:rPr>
                    <w:t>插入一个车辆</w:t>
                  </w:r>
                </w:p>
              </w:txbxContent>
            </v:textbox>
          </v:shape>
        </w:pict>
      </w:r>
      <w:r>
        <w:pict>
          <v:shape id="_x0000_s1098" type="#_x0000_t202" style="position:absolute;margin-left:166.8pt;margin-top:53.6pt;width:80.15pt;height:42.15pt;z-index:24">
            <v:textbox>
              <w:txbxContent>
                <w:p w:rsidR="001F23EA" w:rsidRPr="001F23EA" w:rsidRDefault="001F23EA" w:rsidP="001F23EA">
                  <w:pPr>
                    <w:rPr>
                      <w:sz w:val="21"/>
                    </w:rPr>
                  </w:pPr>
                  <w:r w:rsidRPr="001F23EA">
                    <w:rPr>
                      <w:rFonts w:hint="eastAsia"/>
                      <w:sz w:val="21"/>
                    </w:rPr>
                    <w:t>插入</w:t>
                  </w:r>
                  <w:r>
                    <w:rPr>
                      <w:rFonts w:hint="eastAsia"/>
                      <w:sz w:val="21"/>
                    </w:rPr>
                    <w:t>一个站点</w:t>
                  </w:r>
                </w:p>
              </w:txbxContent>
            </v:textbox>
          </v:shape>
        </w:pict>
      </w:r>
      <w:r>
        <w:pict>
          <v:line id="_x0000_s1099" style="position:absolute;flip:y;z-index:22" from="61.6pt,26.35pt" to="331.6pt,26.4pt"/>
        </w:pict>
      </w:r>
      <w:r>
        <w:pict>
          <v:line id="_x0000_s1100" style="position:absolute;z-index:21" from="209.35pt,12.05pt" to="209.4pt,27.05pt">
            <v:stroke endarrow="block"/>
          </v:line>
        </w:pict>
      </w: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</w:p>
    <w:p w:rsidR="00545008" w:rsidRDefault="00545008">
      <w:pPr>
        <w:tabs>
          <w:tab w:val="left" w:pos="321"/>
        </w:tabs>
        <w:jc w:val="left"/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图</w:t>
      </w:r>
      <w:r w:rsidR="001F23EA">
        <w:rPr>
          <w:rFonts w:hint="eastAsia"/>
        </w:rPr>
        <w:t>3</w:t>
      </w:r>
    </w:p>
    <w:p w:rsidR="00545008" w:rsidRDefault="00E65E92">
      <w:pPr>
        <w:pStyle w:val="3"/>
      </w:pPr>
      <w:bookmarkStart w:id="8" w:name="_Toc487809128"/>
      <w:r>
        <w:lastRenderedPageBreak/>
        <w:pict>
          <v:roundrect id="_x0000_s1101" style="position:absolute;left:0;text-align:left;margin-left:188.4pt;margin-top:42.9pt;width:69.75pt;height:38.25pt;z-index:41" arcsize="10923f" fillcolor="#cff">
            <v:fill opacity=".25"/>
            <v:textbox>
              <w:txbxContent>
                <w:p w:rsidR="001F23EA" w:rsidRPr="001F23EA" w:rsidRDefault="001F23EA" w:rsidP="001F23EA">
                  <w:pPr>
                    <w:spacing w:line="0" w:lineRule="atLeast"/>
                    <w:textAlignment w:val="baseline"/>
                    <w:rPr>
                      <w:b/>
                      <w:sz w:val="30"/>
                    </w:rPr>
                  </w:pPr>
                  <w:r w:rsidRPr="001F23EA">
                    <w:rPr>
                      <w:rFonts w:hint="eastAsia"/>
                      <w:b/>
                      <w:sz w:val="30"/>
                    </w:rPr>
                    <w:t>修改</w:t>
                  </w:r>
                </w:p>
              </w:txbxContent>
            </v:textbox>
          </v:roundrect>
        </w:pict>
      </w:r>
      <w:r w:rsidR="0052254A">
        <w:rPr>
          <w:rFonts w:hint="eastAsia"/>
        </w:rPr>
        <w:t>4</w:t>
      </w:r>
      <w:r w:rsidR="00545008">
        <w:rPr>
          <w:rFonts w:hint="eastAsia"/>
        </w:rPr>
        <w:t>、</w:t>
      </w:r>
      <w:r w:rsidR="001F23EA">
        <w:rPr>
          <w:rFonts w:hint="eastAsia"/>
        </w:rPr>
        <w:t>修改</w:t>
      </w:r>
      <w:r w:rsidR="00545008">
        <w:rPr>
          <w:rFonts w:hint="eastAsia"/>
        </w:rPr>
        <w:t>的子菜单的功能结构图如图</w:t>
      </w:r>
      <w:r w:rsidR="0052254A">
        <w:rPr>
          <w:rFonts w:hint="eastAsia"/>
        </w:rPr>
        <w:t>4</w:t>
      </w:r>
      <w:r w:rsidR="00545008">
        <w:rPr>
          <w:rFonts w:hint="eastAsia"/>
        </w:rPr>
        <w:t>所示：</w:t>
      </w:r>
      <w:bookmarkEnd w:id="8"/>
    </w:p>
    <w:p w:rsidR="00545008" w:rsidRDefault="00E65E92">
      <w:pPr>
        <w:pStyle w:val="3"/>
      </w:pPr>
      <w:bookmarkStart w:id="9" w:name="_Toc487809129"/>
      <w:r>
        <w:pict>
          <v:line id="_x0000_s1102" style="position:absolute;left:0;text-align:left;z-index:53" from="340.6pt,42.85pt" to="340.65pt,66.1pt">
            <v:stroke endarrow="block"/>
          </v:line>
        </w:pict>
      </w:r>
      <w:r>
        <w:pict>
          <v:line id="_x0000_s1103" style="position:absolute;left:0;text-align:left;z-index:52" from="223.6pt,41.35pt" to="223.65pt,65.35pt">
            <v:stroke endarrow="block"/>
          </v:line>
        </w:pict>
      </w:r>
      <w:r>
        <w:pict>
          <v:line id="_x0000_s1104" style="position:absolute;left:0;text-align:left;z-index:51" from="91.6pt,41.35pt" to="91.65pt,64.6pt">
            <v:stroke endarrow="block"/>
          </v:line>
        </w:pict>
      </w:r>
      <w:r>
        <w:pict>
          <v:line id="_x0000_s1105" style="position:absolute;left:0;text-align:left;flip:y;z-index:50" from="92.4pt,42pt" to="342.15pt,42.1pt"/>
        </w:pict>
      </w:r>
      <w:r>
        <w:pict>
          <v:line id="_x0000_s1106" style="position:absolute;left:0;text-align:left;z-index:49" from="224.35pt,25.45pt" to="224.4pt,40.45pt">
            <v:stroke endarrow="block"/>
          </v:line>
        </w:pict>
      </w:r>
      <w:bookmarkEnd w:id="9"/>
    </w:p>
    <w:p w:rsidR="00545008" w:rsidRDefault="00545008"/>
    <w:p w:rsidR="00545008" w:rsidRDefault="00E65E92">
      <w:r>
        <w:pict>
          <v:shape id="_x0000_s1107" type="#_x0000_t202" style="position:absolute;left:0;text-align:left;margin-left:54.2pt;margin-top:5.9pt;width:74.9pt;height:40.95pt;z-index:42">
            <v:textbox>
              <w:txbxContent>
                <w:p w:rsidR="001F23EA" w:rsidRDefault="001F23EA">
                  <w:pPr>
                    <w:spacing w:line="0" w:lineRule="atLeast"/>
                    <w:textAlignment w:val="baseline"/>
                    <w:rPr>
                      <w:b/>
                      <w:sz w:val="30"/>
                    </w:rPr>
                  </w:pPr>
                  <w:r>
                    <w:rPr>
                      <w:rFonts w:hint="eastAsia"/>
                      <w:sz w:val="21"/>
                    </w:rPr>
                    <w:t>修改一个路线</w:t>
                  </w:r>
                </w:p>
              </w:txbxContent>
            </v:textbox>
          </v:shape>
        </w:pict>
      </w:r>
      <w:r>
        <w:pict>
          <v:shape id="_x0000_s1108" type="#_x0000_t202" style="position:absolute;left:0;text-align:left;margin-left:181.8pt;margin-top:6.5pt;width:81.65pt;height:40.3pt;z-index:43">
            <v:textbox>
              <w:txbxContent>
                <w:p w:rsidR="001F23EA" w:rsidRDefault="001F23EA" w:rsidP="001F23EA">
                  <w:r>
                    <w:rPr>
                      <w:rFonts w:hint="eastAsia"/>
                      <w:sz w:val="21"/>
                    </w:rPr>
                    <w:t>修改一个</w:t>
                  </w:r>
                  <w:r w:rsidR="0052254A">
                    <w:rPr>
                      <w:rFonts w:hint="eastAsia"/>
                      <w:sz w:val="21"/>
                    </w:rPr>
                    <w:t>站点</w:t>
                  </w:r>
                </w:p>
                <w:p w:rsidR="001F23EA" w:rsidRDefault="001F23EA">
                  <w:pPr>
                    <w:spacing w:line="0" w:lineRule="atLeast"/>
                    <w:textAlignment w:val="baseline"/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>
        <w:pict>
          <v:shape id="_x0000_s1109" type="#_x0000_t202" style="position:absolute;left:0;text-align:left;margin-left:303.15pt;margin-top:8pt;width:78.7pt;height:41.8pt;z-index:44">
            <v:textbox>
              <w:txbxContent>
                <w:p w:rsidR="001F23EA" w:rsidRDefault="001F23EA" w:rsidP="001F23EA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修改一个</w:t>
                  </w:r>
                  <w:r w:rsidR="0052254A">
                    <w:rPr>
                      <w:rFonts w:hint="eastAsia"/>
                      <w:sz w:val="21"/>
                    </w:rPr>
                    <w:t>车辆</w:t>
                  </w:r>
                </w:p>
                <w:p w:rsidR="001F23EA" w:rsidRDefault="001F23EA">
                  <w:pPr>
                    <w:spacing w:line="0" w:lineRule="atLeast"/>
                    <w:textAlignment w:val="baseline"/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</w:p>
    <w:p w:rsidR="00545008" w:rsidRDefault="00545008"/>
    <w:p w:rsidR="00545008" w:rsidRDefault="00545008"/>
    <w:p w:rsidR="00545008" w:rsidRDefault="00E65E92">
      <w:r>
        <w:pict>
          <v:line id="_x0000_s1110" style="position:absolute;left:0;text-align:left;z-index:56" from="342.1pt,2.25pt" to="342.15pt,27.75pt">
            <v:stroke endarrow="block"/>
          </v:line>
        </w:pict>
      </w:r>
      <w:r>
        <w:pict>
          <v:line id="_x0000_s1111" style="position:absolute;left:0;text-align:left;z-index:55" from="223.6pt,.75pt" to="223.65pt,22.5pt">
            <v:stroke endarrow="block"/>
          </v:line>
        </w:pict>
      </w:r>
      <w:r>
        <w:pict>
          <v:line id="_x0000_s1112" style="position:absolute;left:0;text-align:left;z-index:54" from="89.35pt,.75pt" to="89.4pt,21.75pt">
            <v:stroke endarrow="block"/>
          </v:line>
        </w:pict>
      </w:r>
    </w:p>
    <w:p w:rsidR="00545008" w:rsidRDefault="00E65E92">
      <w:r>
        <w:pict>
          <v:shape id="_x0000_s1114" type="#_x0000_t202" style="position:absolute;left:0;text-align:left;margin-left:185.6pt;margin-top:8.1pt;width:74.1pt;height:39.3pt;z-index:46">
            <v:textbox>
              <w:txbxContent>
                <w:p w:rsidR="001F23EA" w:rsidRDefault="001F23EA">
                  <w:r>
                    <w:rPr>
                      <w:rFonts w:hint="eastAsia"/>
                      <w:sz w:val="21"/>
                    </w:rPr>
                    <w:t>修改一个</w:t>
                  </w:r>
                  <w:r w:rsidR="0052254A">
                    <w:rPr>
                      <w:rFonts w:hint="eastAsia"/>
                      <w:sz w:val="21"/>
                    </w:rPr>
                    <w:t>站点</w:t>
                  </w:r>
                  <w:r>
                    <w:rPr>
                      <w:rFonts w:hint="eastAsia"/>
                      <w:sz w:val="21"/>
                    </w:rPr>
                    <w:t>信息结点</w:t>
                  </w:r>
                </w:p>
              </w:txbxContent>
            </v:textbox>
          </v:shape>
        </w:pict>
      </w:r>
      <w:r>
        <w:pict>
          <v:shape id="_x0000_s1113" type="#_x0000_t202" style="position:absolute;left:0;text-align:left;margin-left:304.65pt;margin-top:11pt;width:74.25pt;height:36.45pt;z-index:47">
            <v:textbox>
              <w:txbxContent>
                <w:p w:rsidR="001F23EA" w:rsidRDefault="001F23EA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修改一个</w:t>
                  </w:r>
                  <w:r w:rsidR="0052254A">
                    <w:rPr>
                      <w:rFonts w:hint="eastAsia"/>
                      <w:sz w:val="21"/>
                    </w:rPr>
                    <w:t>车辆</w:t>
                  </w:r>
                  <w:r>
                    <w:rPr>
                      <w:rFonts w:hint="eastAsia"/>
                      <w:sz w:val="21"/>
                    </w:rPr>
                    <w:t>信息结点</w:t>
                  </w:r>
                </w:p>
              </w:txbxContent>
            </v:textbox>
          </v:shape>
        </w:pict>
      </w:r>
      <w:r>
        <w:pict>
          <v:shape id="_x0000_s1115" type="#_x0000_t202" style="position:absolute;left:0;text-align:left;margin-left:54.3pt;margin-top:7.3pt;width:72.75pt;height:37.15pt;z-index:45">
            <v:textbox>
              <w:txbxContent>
                <w:p w:rsidR="001F23EA" w:rsidRDefault="001F23EA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修改一个科室信息结点</w:t>
                  </w:r>
                </w:p>
              </w:txbxContent>
            </v:textbox>
          </v:shape>
        </w:pict>
      </w:r>
    </w:p>
    <w:p w:rsidR="00545008" w:rsidRDefault="00545008"/>
    <w:p w:rsidR="00545008" w:rsidRDefault="00E65E92">
      <w:r>
        <w:pict>
          <v:line id="_x0000_s1116" style="position:absolute;left:0;text-align:left;flip:y;z-index:59" from="216.85pt,15.45pt" to="216.9pt,37.95pt">
            <v:stroke endarrow="block"/>
          </v:line>
        </w:pict>
      </w:r>
      <w:r>
        <w:pict>
          <v:line id="_x0000_s1117" style="position:absolute;left:0;text-align:left;flip:y;z-index:58" from="90.1pt,14.7pt" to="90.15pt,37.2pt">
            <v:stroke endarrow="block"/>
          </v:line>
        </w:pict>
      </w:r>
    </w:p>
    <w:p w:rsidR="00545008" w:rsidRDefault="00E65E92">
      <w:r>
        <w:pict>
          <v:line id="_x0000_s1118" style="position:absolute;left:0;text-align:left;flip:y;z-index:60" from="341.35pt,1.35pt" to="341.4pt,21.6pt">
            <v:stroke endarrow="block"/>
          </v:line>
        </w:pict>
      </w:r>
    </w:p>
    <w:p w:rsidR="00545008" w:rsidRDefault="00E65E92">
      <w:r>
        <w:pict>
          <v:line id="_x0000_s1119" style="position:absolute;left:0;text-align:left;flip:y;z-index:61" from="217.6pt,6.5pt" to="217.65pt,33.8pt">
            <v:stroke endarrow="block"/>
          </v:line>
        </w:pict>
      </w:r>
      <w:r>
        <w:pict>
          <v:line id="_x0000_s1120" style="position:absolute;left:0;text-align:left;z-index:57" from="89.35pt,6.75pt" to="341.35pt,6.8pt"/>
        </w:pict>
      </w:r>
    </w:p>
    <w:p w:rsidR="00545008" w:rsidRDefault="00545008"/>
    <w:p w:rsidR="00545008" w:rsidRDefault="00E65E92">
      <w:r>
        <w:pict>
          <v:roundrect id="_x0000_s1121" style="position:absolute;left:0;text-align:left;margin-left:184.6pt;margin-top:1.5pt;width:66.75pt;height:41.25pt;z-index:48" arcsize="10923f" fillcolor="#cff">
            <v:fill opacity="17039f"/>
            <v:textbox>
              <w:txbxContent>
                <w:p w:rsidR="001F23EA" w:rsidRDefault="001F23EA">
                  <w:r>
                    <w:rPr>
                      <w:rFonts w:hint="eastAsia"/>
                      <w:b/>
                      <w:sz w:val="30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30"/>
                    </w:rPr>
                    <w:t>功能</w:t>
                  </w:r>
                </w:p>
              </w:txbxContent>
            </v:textbox>
          </v:roundrect>
        </w:pict>
      </w:r>
    </w:p>
    <w:p w:rsidR="00545008" w:rsidRDefault="00545008"/>
    <w:p w:rsidR="00545008" w:rsidRDefault="00545008"/>
    <w:p w:rsidR="00545008" w:rsidRDefault="00545008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图</w:t>
      </w:r>
      <w:r w:rsidR="0052254A">
        <w:rPr>
          <w:rFonts w:hint="eastAsia"/>
        </w:rPr>
        <w:t>4</w:t>
      </w:r>
    </w:p>
    <w:p w:rsidR="00545008" w:rsidRDefault="00E65E92">
      <w:pPr>
        <w:pStyle w:val="3"/>
      </w:pPr>
      <w:bookmarkStart w:id="10" w:name="_Toc487809130"/>
      <w:r>
        <w:pict>
          <v:roundrect id="_x0000_s1140" style="position:absolute;left:0;text-align:left;margin-left:192.2pt;margin-top:49.3pt;width:67.5pt;height:39pt;z-index:62" arcsize="10923f" fillcolor="#cff">
            <v:fill opacity="17039f"/>
            <v:textbox>
              <w:txbxContent>
                <w:p w:rsidR="001F23EA" w:rsidRDefault="0052254A">
                  <w:pPr>
                    <w:rPr>
                      <w:b/>
                      <w:sz w:val="30"/>
                    </w:rPr>
                  </w:pPr>
                  <w:r>
                    <w:rPr>
                      <w:rFonts w:hint="eastAsia"/>
                      <w:b/>
                      <w:sz w:val="30"/>
                    </w:rPr>
                    <w:t>查询</w:t>
                  </w:r>
                </w:p>
              </w:txbxContent>
            </v:textbox>
          </v:roundrect>
        </w:pict>
      </w:r>
      <w:r>
        <w:pict>
          <v:line id="_x0000_s1139" style="position:absolute;left:0;text-align:left;z-index:63" from="224.35pt,89.1pt" to="224.4pt,103.35pt">
            <v:stroke endarrow="block"/>
          </v:line>
        </w:pict>
      </w:r>
      <w:r w:rsidR="0052254A">
        <w:rPr>
          <w:rFonts w:hint="eastAsia"/>
        </w:rPr>
        <w:t>5</w:t>
      </w:r>
      <w:r w:rsidR="00545008">
        <w:rPr>
          <w:rFonts w:hint="eastAsia"/>
        </w:rPr>
        <w:t>、</w:t>
      </w:r>
      <w:r w:rsidR="00545008">
        <w:rPr>
          <w:rFonts w:hint="eastAsia"/>
        </w:rPr>
        <w:t>Search</w:t>
      </w:r>
      <w:r w:rsidR="00545008">
        <w:rPr>
          <w:rFonts w:hint="eastAsia"/>
        </w:rPr>
        <w:t>的子菜单的功能结构图如图</w:t>
      </w:r>
      <w:r w:rsidR="0052254A">
        <w:rPr>
          <w:rFonts w:hint="eastAsia"/>
        </w:rPr>
        <w:t>5</w:t>
      </w:r>
      <w:r w:rsidR="00545008">
        <w:rPr>
          <w:rFonts w:hint="eastAsia"/>
        </w:rPr>
        <w:t>所示：</w:t>
      </w:r>
      <w:bookmarkEnd w:id="10"/>
    </w:p>
    <w:p w:rsidR="00545008" w:rsidRPr="0052254A" w:rsidRDefault="00E65E92">
      <w:pPr>
        <w:pStyle w:val="1"/>
      </w:pPr>
      <w:bookmarkStart w:id="11" w:name="_Toc487809131"/>
      <w:r>
        <w:rPr>
          <w:noProof/>
        </w:rPr>
        <w:pict>
          <v:line id="_x0000_s1504" style="position:absolute;left:0;text-align:left;z-index:117" from="363.85pt,46.8pt" to="368.55pt,232.75pt"/>
        </w:pict>
      </w:r>
      <w:r>
        <w:rPr>
          <w:noProof/>
        </w:rPr>
        <w:pict>
          <v:line id="_x0000_s1502" style="position:absolute;left:0;text-align:left;z-index:115" from="44.1pt,44.7pt" to="45.7pt,229.95pt"/>
        </w:pict>
      </w:r>
      <w:r>
        <w:pict>
          <v:line id="_x0000_s1134" style="position:absolute;left:0;text-align:left;z-index:64" from="45.3pt,46.15pt" to="363.85pt,47.2pt"/>
        </w:pict>
      </w:r>
      <w:bookmarkEnd w:id="11"/>
    </w:p>
    <w:p w:rsidR="00545008" w:rsidRDefault="00E65E92">
      <w:r>
        <w:rPr>
          <w:noProof/>
        </w:rPr>
        <w:pict>
          <v:shape id="_x0000_s1503" type="#_x0000_t202" style="position:absolute;left:0;text-align:left;margin-left:74.55pt;margin-top:2.35pt;width:90.35pt;height:40.35pt;z-index:116">
            <v:textbox>
              <w:txbxContent>
                <w:p w:rsidR="0052254A" w:rsidRDefault="0052254A" w:rsidP="0052254A">
                  <w:r>
                    <w:rPr>
                      <w:rFonts w:ascii="宋体" w:hAnsi="宋体" w:hint="eastAsia"/>
                    </w:rPr>
                    <w:t>查询</w:t>
                  </w:r>
                  <w:proofErr w:type="gramStart"/>
                  <w:r>
                    <w:rPr>
                      <w:rFonts w:ascii="宋体" w:hAnsi="宋体" w:hint="eastAsia"/>
                    </w:rPr>
                    <w:t>经停某站点</w:t>
                  </w:r>
                  <w:proofErr w:type="gramEnd"/>
                  <w:r>
                    <w:rPr>
                      <w:rFonts w:ascii="宋体" w:hAnsi="宋体" w:hint="eastAsia"/>
                    </w:rPr>
                    <w:t>的所有路线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7" type="#_x0000_t202" style="position:absolute;left:0;text-align:left;margin-left:291.45pt;margin-top:13.6pt;width:34.45pt;height:22.2pt;z-index:120">
            <v:textbox>
              <w:txbxContent>
                <w:p w:rsidR="0052254A" w:rsidRDefault="0052254A" w:rsidP="0052254A">
                  <w:r>
                    <w:rPr>
                      <w:rFonts w:hint="eastAsia"/>
                    </w:rPr>
                    <w:t>报表</w:t>
                  </w:r>
                </w:p>
              </w:txbxContent>
            </v:textbox>
          </v:shape>
        </w:pict>
      </w:r>
      <w:r>
        <w:pict>
          <v:line id="_x0000_s1142" style="position:absolute;left:0;text-align:left;flip:y;z-index:65" from="43.25pt,12.25pt" to="73.75pt,13pt">
            <v:stroke endarrow="block"/>
          </v:line>
        </w:pict>
      </w:r>
    </w:p>
    <w:p w:rsidR="00545008" w:rsidRDefault="00E65E92">
      <w:r>
        <w:rPr>
          <w:noProof/>
        </w:rPr>
        <w:pict>
          <v:line id="_x0000_s1508" style="position:absolute;left:0;text-align:left;flip:x y;z-index:121" from="327.9pt,5.05pt" to="365.1pt,6.5pt">
            <v:stroke endarrow="block"/>
          </v:line>
        </w:pict>
      </w:r>
    </w:p>
    <w:p w:rsidR="00545008" w:rsidRDefault="00E65E92">
      <w:r>
        <w:rPr>
          <w:noProof/>
        </w:rPr>
        <w:pict>
          <v:shape id="_x0000_s1511" type="#_x0000_t202" style="position:absolute;left:0;text-align:left;margin-left:249.2pt;margin-top:11.45pt;width:83.45pt;height:36.9pt;z-index:124">
            <v:textbox>
              <w:txbxContent>
                <w:p w:rsidR="0052254A" w:rsidRDefault="0052254A" w:rsidP="0052254A">
                  <w:r>
                    <w:rPr>
                      <w:rFonts w:ascii="宋体" w:hAnsi="宋体" w:hint="eastAsia"/>
                    </w:rPr>
                    <w:t>查询指定路线的所有经停站点</w:t>
                  </w:r>
                </w:p>
              </w:txbxContent>
            </v:textbox>
          </v:shape>
        </w:pict>
      </w:r>
    </w:p>
    <w:p w:rsidR="00545008" w:rsidRDefault="00E65E92">
      <w:r>
        <w:rPr>
          <w:noProof/>
        </w:rPr>
        <w:pict>
          <v:shape id="_x0000_s1505" type="#_x0000_t202" style="position:absolute;left:0;text-align:left;margin-left:75.6pt;margin-top:3pt;width:90.55pt;height:37.2pt;z-index:118">
            <v:textbox>
              <w:txbxContent>
                <w:p w:rsidR="0052254A" w:rsidRDefault="0052254A" w:rsidP="0052254A">
                  <w:r>
                    <w:rPr>
                      <w:rFonts w:ascii="宋体" w:hAnsi="宋体" w:hint="eastAsia"/>
                    </w:rPr>
                    <w:t>查询</w:t>
                  </w:r>
                  <w:r>
                    <w:rPr>
                      <w:rFonts w:hint="eastAsia"/>
                    </w:rPr>
                    <w:t>耗时最长及最短的路线</w:t>
                  </w:r>
                </w:p>
              </w:txbxContent>
            </v:textbox>
          </v:shape>
        </w:pict>
      </w:r>
    </w:p>
    <w:p w:rsidR="00545008" w:rsidRDefault="00E65E92">
      <w:r>
        <w:rPr>
          <w:noProof/>
        </w:rPr>
        <w:pict>
          <v:line id="_x0000_s1509" style="position:absolute;left:0;text-align:left;flip:x y;z-index:122" from="334.55pt,.85pt" to="367pt,1.8pt">
            <v:stroke endarrow="block"/>
          </v:line>
        </w:pict>
      </w:r>
      <w:r>
        <w:pict>
          <v:line id="_x0000_s1143" style="position:absolute;left:0;text-align:left;z-index:66" from="45.3pt,10.45pt" to="70.3pt,11pt">
            <v:stroke endarrow="block"/>
          </v:line>
        </w:pict>
      </w:r>
    </w:p>
    <w:p w:rsidR="00545008" w:rsidRDefault="00E65E92">
      <w:r>
        <w:rPr>
          <w:noProof/>
        </w:rPr>
        <w:pict>
          <v:shape id="_x0000_s1512" type="#_x0000_t202" style="position:absolute;left:0;text-align:left;margin-left:250.35pt;margin-top:9pt;width:84.2pt;height:38pt;z-index:125">
            <v:textbox>
              <w:txbxContent>
                <w:p w:rsidR="0052254A" w:rsidRDefault="0052254A" w:rsidP="0052254A">
                  <w:r>
                    <w:rPr>
                      <w:rFonts w:ascii="宋体" w:hAnsi="宋体" w:hint="eastAsia"/>
                    </w:rPr>
                    <w:t>查询指定司机的配送清单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6" type="#_x0000_t202" style="position:absolute;left:0;text-align:left;margin-left:74.55pt;margin-top:14.9pt;width:92.95pt;height:38.4pt;z-index:119">
            <v:textbox>
              <w:txbxContent>
                <w:p w:rsidR="0052254A" w:rsidRDefault="0052254A" w:rsidP="0052254A">
                  <w:r>
                    <w:rPr>
                      <w:rFonts w:ascii="宋体" w:hAnsi="宋体" w:hint="eastAsia"/>
                    </w:rPr>
                    <w:t>查询路线公里数最长及最短的路线</w:t>
                  </w:r>
                </w:p>
              </w:txbxContent>
            </v:textbox>
          </v:shape>
        </w:pict>
      </w:r>
    </w:p>
    <w:p w:rsidR="00545008" w:rsidRDefault="00E65E92">
      <w:r>
        <w:rPr>
          <w:noProof/>
        </w:rPr>
        <w:pict>
          <v:line id="_x0000_s1510" style="position:absolute;left:0;text-align:left;flip:x y;z-index:123" from="336.05pt,14.4pt" to="370.15pt,15.5pt">
            <v:stroke endarrow="block"/>
          </v:line>
        </w:pict>
      </w:r>
    </w:p>
    <w:p w:rsidR="00545008" w:rsidRDefault="00E65E92">
      <w:r>
        <w:pict>
          <v:line id="_x0000_s1144" style="position:absolute;left:0;text-align:left;flip:y;z-index:67" from="42.5pt,6.25pt" to="71.75pt,6.65pt">
            <v:stroke endarrow="block"/>
          </v:line>
        </w:pict>
      </w:r>
    </w:p>
    <w:p w:rsidR="00545008" w:rsidRPr="00FE2A36" w:rsidRDefault="00545008"/>
    <w:p w:rsidR="00545008" w:rsidRDefault="00545008"/>
    <w:p w:rsidR="00545008" w:rsidRDefault="00E65E92">
      <w:r>
        <w:rPr>
          <w:noProof/>
        </w:rPr>
        <w:pict>
          <v:shape id="_x0000_s1515" type="#_x0000_t202" style="position:absolute;left:0;text-align:left;margin-left:78.6pt;margin-top:2.4pt;width:88.9pt;height:34.45pt;z-index:128">
            <v:textbox>
              <w:txbxContent>
                <w:p w:rsidR="00FE2A36" w:rsidRDefault="00FE2A36" w:rsidP="00FE2A36">
                  <w:r>
                    <w:rPr>
                      <w:rFonts w:ascii="宋体" w:hAnsi="宋体" w:hint="eastAsia"/>
                    </w:rPr>
                    <w:t>查询指定车辆的司机联系方式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16" type="#_x0000_t202" style="position:absolute;left:0;text-align:left;margin-left:252.85pt;margin-top:.05pt;width:73.75pt;height:36.35pt;z-index:129">
            <v:textbox>
              <w:txbxContent>
                <w:p w:rsidR="00FE2A36" w:rsidRDefault="00FE2A36" w:rsidP="00FE2A36">
                  <w:r>
                    <w:rPr>
                      <w:rFonts w:ascii="宋体" w:hAnsi="宋体" w:hint="eastAsia"/>
                    </w:rPr>
                    <w:t>查询</w:t>
                  </w:r>
                  <w:r>
                    <w:rPr>
                      <w:rFonts w:hint="eastAsia"/>
                      <w:color w:val="000000"/>
                      <w:szCs w:val="21"/>
                    </w:rPr>
                    <w:t>指定车辆的配送路线</w:t>
                  </w:r>
                </w:p>
              </w:txbxContent>
            </v:textbox>
          </v:shape>
        </w:pict>
      </w:r>
    </w:p>
    <w:p w:rsidR="00545008" w:rsidRDefault="00E65E92">
      <w:r>
        <w:rPr>
          <w:noProof/>
        </w:rPr>
        <w:pict>
          <v:line id="_x0000_s1514" style="position:absolute;left:0;text-align:left;flip:x y;z-index:127" from="325.9pt,2.15pt" to="367.75pt,2.8pt">
            <v:stroke endarrow="block"/>
          </v:line>
        </w:pict>
      </w:r>
      <w:r>
        <w:rPr>
          <w:noProof/>
        </w:rPr>
        <w:pict>
          <v:line id="_x0000_s1513" style="position:absolute;left:0;text-align:left;z-index:126" from="46.4pt,.4pt" to="82.85pt,.4pt">
            <v:stroke endarrow="block"/>
          </v:line>
        </w:pict>
      </w:r>
    </w:p>
    <w:p w:rsidR="00545008" w:rsidRDefault="00545008"/>
    <w:p w:rsidR="00545008" w:rsidRDefault="00545008"/>
    <w:p w:rsidR="00545008" w:rsidRDefault="00545008"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图</w:t>
      </w:r>
      <w:r w:rsidR="00FE2A36">
        <w:rPr>
          <w:rFonts w:hint="eastAsia"/>
        </w:rPr>
        <w:t>5</w:t>
      </w:r>
    </w:p>
    <w:p w:rsidR="00545008" w:rsidRDefault="00E65E92" w:rsidP="00FE2A36">
      <w:pPr>
        <w:pStyle w:val="3"/>
      </w:pPr>
      <w:bookmarkStart w:id="12" w:name="_Toc487809132"/>
      <w:r>
        <w:lastRenderedPageBreak/>
        <w:pict>
          <v:group id="_x0000_s1148" style="position:absolute;left:0;text-align:left;margin-left:43.15pt;margin-top:27.45pt;width:325.4pt;height:267.7pt;z-index:75" coordsize="6508,5354">
            <v:line id="_x0000_s1149" style="position:absolute;flip:y" from="5803,3636" to="5804,4176">
              <v:stroke endarrow="block"/>
            </v:line>
            <v:group id="_x0000_s1150" style="position:absolute;width:6508;height:5354" coordsize="6508,5354">
              <v:shape id="_x0000_s1151" type="#_x0000_t202" style="position:absolute;left:5083;top:2892;width:1410;height:745">
                <v:textbox>
                  <w:txbxContent>
                    <w:p w:rsidR="001F23EA" w:rsidRDefault="001F23EA">
                      <w:pPr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删除一个</w:t>
                      </w:r>
                      <w:r w:rsidR="00FE2A36">
                        <w:rPr>
                          <w:rFonts w:hint="eastAsia"/>
                          <w:sz w:val="21"/>
                        </w:rPr>
                        <w:t>车辆</w:t>
                      </w:r>
                      <w:r>
                        <w:rPr>
                          <w:rFonts w:hint="eastAsia"/>
                          <w:sz w:val="21"/>
                        </w:rPr>
                        <w:t>结点</w:t>
                      </w:r>
                    </w:p>
                  </w:txbxContent>
                </v:textbox>
              </v:shape>
              <v:line id="_x0000_s1152" style="position:absolute;flip:y" from="658,3591" to="659,4191">
                <v:stroke endarrow="block"/>
              </v:line>
              <v:group id="_x0000_s1153" style="position:absolute;width:6508;height:5354" coordsize="6508,5354">
                <v:line id="_x0000_s1154" style="position:absolute" from="718,993" to="719,1518">
                  <v:stroke endarrow="block"/>
                </v:line>
                <v:line id="_x0000_s1155" style="position:absolute" from="3223,1023" to="3224,1533">
                  <v:stroke endarrow="block"/>
                </v:line>
                <v:line id="_x0000_s1156" style="position:absolute" from="5773,1008" to="5774,1518">
                  <v:stroke endarrow="block"/>
                </v:line>
                <v:line id="_x0000_s1157" style="position:absolute;flip:y" from="3103,4206" to="3104,4686">
                  <v:stroke endarrow="block"/>
                </v:line>
                <v:group id="_x0000_s1158" style="position:absolute;width:6508;height:5354" coordsize="6508,5354">
                  <v:roundrect id="_x0000_s1159" style="position:absolute;left:2589;width:1350;height:780" arcsize="10923f" fillcolor="#cff">
                    <v:fill opacity="17039f"/>
                    <v:textbox>
                      <w:txbxContent>
                        <w:p w:rsidR="001F23EA" w:rsidRDefault="00FE2A36">
                          <w:pPr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0"/>
                            </w:rPr>
                            <w:t>删除</w:t>
                          </w:r>
                        </w:p>
                      </w:txbxContent>
                    </v:textbox>
                  </v:roundrect>
                  <v:line id="_x0000_s1160" style="position:absolute" from="3238,788" to="3239,1028">
                    <v:stroke endarrow="block"/>
                  </v:line>
                  <v:line id="_x0000_s1161" style="position:absolute" from="718,1009" to="5788,1015"/>
                  <v:shape id="_x0000_s1162" type="#_x0000_t202" style="position:absolute;top:1526;width:1485;height:805">
                    <v:textbox>
                      <w:txbxContent>
                        <w:p w:rsidR="00FE2A36" w:rsidRDefault="00FE2A36" w:rsidP="00FE2A36">
                          <w:pPr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删除一个路线</w:t>
                          </w:r>
                        </w:p>
                        <w:p w:rsidR="001F23EA" w:rsidRDefault="001F23EA">
                          <w:pPr>
                            <w:spacing w:line="0" w:lineRule="atLeast"/>
                            <w:textAlignment w:val="baseline"/>
                            <w:rPr>
                              <w:b/>
                              <w:sz w:val="30"/>
                            </w:rPr>
                          </w:pPr>
                        </w:p>
                      </w:txbxContent>
                    </v:textbox>
                  </v:shape>
                  <v:shape id="_x0000_s1163" type="#_x0000_t202" style="position:absolute;left:2387;top:1555;width:1663;height:790">
                    <v:textbox>
                      <w:txbxContent>
                        <w:p w:rsidR="001F23EA" w:rsidRDefault="00FE2A36">
                          <w:pPr>
                            <w:spacing w:line="0" w:lineRule="atLeast"/>
                            <w:textAlignment w:val="baseline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删除一个站点</w:t>
                          </w:r>
                        </w:p>
                      </w:txbxContent>
                    </v:textbox>
                  </v:shape>
                  <v:shape id="_x0000_s1164" type="#_x0000_t202" style="position:absolute;left:4994;top:1499;width:1515;height:895">
                    <v:textbox>
                      <w:txbxContent>
                        <w:p w:rsidR="00FE2A36" w:rsidRDefault="00FE2A36" w:rsidP="00FE2A36">
                          <w:pPr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删除一个车辆</w:t>
                          </w:r>
                        </w:p>
                        <w:p w:rsidR="001F23EA" w:rsidRDefault="001F23EA">
                          <w:pPr>
                            <w:spacing w:line="0" w:lineRule="atLeast"/>
                            <w:textAlignment w:val="baseline"/>
                            <w:rPr>
                              <w:b/>
                              <w:sz w:val="30"/>
                            </w:rPr>
                          </w:pPr>
                        </w:p>
                      </w:txbxContent>
                    </v:textbox>
                  </v:shape>
                  <v:shape id="_x0000_s1165" type="#_x0000_t202" style="position:absolute;top:2803;width:1455;height:803">
                    <v:textbox>
                      <w:txbxContent>
                        <w:p w:rsidR="001F23EA" w:rsidRDefault="001F23EA">
                          <w:pPr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删除一个</w:t>
                          </w:r>
                          <w:r w:rsidR="00FE2A36">
                            <w:rPr>
                              <w:rFonts w:hint="eastAsia"/>
                              <w:sz w:val="21"/>
                            </w:rPr>
                            <w:t>路线</w:t>
                          </w:r>
                          <w:r>
                            <w:rPr>
                              <w:rFonts w:hint="eastAsia"/>
                              <w:sz w:val="21"/>
                            </w:rPr>
                            <w:t>结点</w:t>
                          </w:r>
                        </w:p>
                      </w:txbxContent>
                    </v:textbox>
                  </v:shape>
                  <v:shape id="_x0000_s1166" type="#_x0000_t202" style="position:absolute;left:2444;top:2863;width:1364;height:775">
                    <v:textbox>
                      <w:txbxContent>
                        <w:p w:rsidR="001F23EA" w:rsidRDefault="001F23EA">
                          <w:pPr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删除一个</w:t>
                          </w:r>
                          <w:r w:rsidR="00FE2A36">
                            <w:rPr>
                              <w:rFonts w:hint="eastAsia"/>
                              <w:sz w:val="21"/>
                            </w:rPr>
                            <w:t>站点</w:t>
                          </w:r>
                          <w:r>
                            <w:rPr>
                              <w:rFonts w:hint="eastAsia"/>
                              <w:sz w:val="21"/>
                            </w:rPr>
                            <w:t>结点</w:t>
                          </w:r>
                        </w:p>
                      </w:txbxContent>
                    </v:textbox>
                  </v:shape>
                  <v:roundrect id="_x0000_s1167" style="position:absolute;left:2454;top:4666;width:1290;height:688" arcsize="10923f" fillcolor="#cff">
                    <v:fill opacity="17694f"/>
                    <v:textbox>
                      <w:txbxContent>
                        <w:p w:rsidR="001F23EA" w:rsidRDefault="001F23EA">
                          <w:r>
                            <w:rPr>
                              <w:rFonts w:hint="eastAsia"/>
                              <w:b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30"/>
                            </w:rPr>
                            <w:t>功能</w:t>
                          </w:r>
                        </w:p>
                      </w:txbxContent>
                    </v:textbox>
                  </v:roundrect>
                  <v:line id="_x0000_s1168" style="position:absolute" from="673,4191" to="5773,4192"/>
                  <v:line id="_x0000_s1169" style="position:absolute;flip:y" from="3118,3621" to="3119,4191">
                    <v:stroke endarrow="block"/>
                  </v:line>
                </v:group>
                <v:line id="_x0000_s1170" style="position:absolute" from="688,2332" to="689,2782">
                  <v:stroke endarrow="block"/>
                </v:line>
                <v:line id="_x0000_s1171" style="position:absolute" from="3193,2332" to="3194,2842">
                  <v:stroke endarrow="block"/>
                </v:line>
                <v:line id="_x0000_s1172" style="position:absolute" from="5773,2407" to="5774,2872">
                  <v:stroke endarrow="block"/>
                </v:line>
              </v:group>
            </v:group>
          </v:group>
        </w:pict>
      </w:r>
      <w:r w:rsidR="00FE2A36" w:rsidRPr="00E65E92">
        <w:rPr>
          <w:rFonts w:hint="eastAsia"/>
          <w:highlight w:val="lightGray"/>
        </w:rPr>
        <w:t>6</w:t>
      </w:r>
      <w:r w:rsidR="00FE2A36" w:rsidRPr="00E65E92">
        <w:rPr>
          <w:rFonts w:hint="eastAsia"/>
          <w:highlight w:val="lightGray"/>
        </w:rPr>
        <w:t>、</w:t>
      </w:r>
      <w:r w:rsidR="00FE2A36">
        <w:rPr>
          <w:rFonts w:hint="eastAsia"/>
        </w:rPr>
        <w:t>删除</w:t>
      </w:r>
      <w:r w:rsidR="00545008">
        <w:rPr>
          <w:rFonts w:hint="eastAsia"/>
        </w:rPr>
        <w:t>的子菜单的功能结构图如图</w:t>
      </w:r>
      <w:r w:rsidR="00FE2A36">
        <w:rPr>
          <w:rFonts w:hint="eastAsia"/>
        </w:rPr>
        <w:t>6</w:t>
      </w:r>
      <w:r w:rsidR="00545008">
        <w:rPr>
          <w:rFonts w:hint="eastAsia"/>
        </w:rPr>
        <w:t>所示</w:t>
      </w:r>
      <w:bookmarkEnd w:id="12"/>
    </w:p>
    <w:p w:rsidR="00545008" w:rsidRPr="00FE2A36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>
      <w:pPr>
        <w:pStyle w:val="3"/>
      </w:pPr>
    </w:p>
    <w:p w:rsidR="00545008" w:rsidRDefault="00545008">
      <w:r>
        <w:rPr>
          <w:rFonts w:hint="eastAsia"/>
        </w:rPr>
        <w:t xml:space="preserve">                                       </w:t>
      </w:r>
    </w:p>
    <w:p w:rsidR="00545008" w:rsidRDefault="0054500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图</w:t>
      </w:r>
      <w:r w:rsidR="00FE2A36">
        <w:rPr>
          <w:rFonts w:hint="eastAsia"/>
        </w:rPr>
        <w:t>6</w:t>
      </w:r>
    </w:p>
    <w:p w:rsidR="00545008" w:rsidRDefault="00545008">
      <w:pPr>
        <w:pStyle w:val="1"/>
        <w:numPr>
          <w:ilvl w:val="0"/>
          <w:numId w:val="2"/>
        </w:numPr>
      </w:pPr>
      <w:bookmarkStart w:id="13" w:name="_Toc487809133"/>
      <w:r>
        <w:rPr>
          <w:rFonts w:hint="eastAsia"/>
        </w:rPr>
        <w:t>数据结构设计及用法说明</w:t>
      </w:r>
      <w:bookmarkEnd w:id="13"/>
    </w:p>
    <w:p w:rsidR="00FE2A36" w:rsidRDefault="00FE2A36">
      <w:pPr>
        <w:pStyle w:val="3"/>
        <w:sectPr w:rsidR="00FE2A36">
          <w:head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45008" w:rsidRDefault="00FE2A36">
      <w:pPr>
        <w:pStyle w:val="3"/>
      </w:pPr>
      <w:bookmarkStart w:id="14" w:name="_Toc487809134"/>
      <w:r>
        <w:rPr>
          <w:rFonts w:hint="eastAsia"/>
        </w:rPr>
        <w:t>1</w:t>
      </w:r>
      <w:r>
        <w:rPr>
          <w:rFonts w:hint="eastAsia"/>
        </w:rPr>
        <w:t>、</w:t>
      </w:r>
      <w:r w:rsidR="00545008">
        <w:rPr>
          <w:rFonts w:hint="eastAsia"/>
        </w:rPr>
        <w:t>各条链的结点结构定义</w:t>
      </w:r>
      <w:bookmarkEnd w:id="14"/>
    </w:p>
    <w:p w:rsidR="00545008" w:rsidRDefault="00545008">
      <w:pPr>
        <w:sectPr w:rsidR="00545008" w:rsidSect="00FE2A36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545008" w:rsidRDefault="00545008" w:rsidP="00FE2A36">
      <w:pPr>
        <w:snapToGrid w:val="0"/>
        <w:rPr>
          <w:sz w:val="21"/>
        </w:rPr>
      </w:pPr>
      <w:r>
        <w:rPr>
          <w:rFonts w:hint="eastAsia"/>
          <w:sz w:val="21"/>
        </w:rPr>
        <w:sym w:font="Wingdings" w:char="F081"/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/*</w:t>
      </w:r>
      <w:r w:rsidR="00FE2A36">
        <w:rPr>
          <w:rFonts w:hint="eastAsia"/>
          <w:sz w:val="21"/>
        </w:rPr>
        <w:t>路线</w:t>
      </w:r>
      <w:r>
        <w:rPr>
          <w:rFonts w:hint="eastAsia"/>
          <w:sz w:val="21"/>
        </w:rPr>
        <w:t>基本信息结点</w:t>
      </w:r>
      <w:r>
        <w:rPr>
          <w:rFonts w:hint="eastAsia"/>
          <w:sz w:val="21"/>
        </w:rPr>
        <w:t>*/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FF"/>
          <w:kern w:val="0"/>
          <w:sz w:val="13"/>
          <w:szCs w:val="19"/>
        </w:rPr>
        <w:t>typedef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FE2A36">
        <w:rPr>
          <w:rFonts w:ascii="新宋体" w:eastAsia="新宋体" w:cs="新宋体"/>
          <w:color w:val="0000FF"/>
          <w:kern w:val="0"/>
          <w:sz w:val="13"/>
          <w:szCs w:val="19"/>
        </w:rPr>
        <w:t>struct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Route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{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TCHAR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routNum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[6];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路线编号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TCHAR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routName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[20];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路线名称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proofErr w:type="spellStart"/>
      <w:r w:rsidRPr="00FE2A36">
        <w:rPr>
          <w:rFonts w:ascii="新宋体" w:eastAsia="新宋体" w:cs="新宋体"/>
          <w:color w:val="0000FF"/>
          <w:kern w:val="0"/>
          <w:sz w:val="13"/>
          <w:szCs w:val="19"/>
        </w:rPr>
        <w:t>int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hasStation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包含的总站点数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0000FF"/>
          <w:kern w:val="0"/>
          <w:sz w:val="13"/>
          <w:szCs w:val="19"/>
        </w:rPr>
        <w:t>double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howLong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总公里数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0000FF"/>
          <w:kern w:val="0"/>
          <w:sz w:val="13"/>
          <w:szCs w:val="19"/>
        </w:rPr>
        <w:t>double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fullTime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总耗时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TCHAR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startStation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[10];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起始站点编号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TCHAR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endStation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[10];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结束站点编号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TCHAR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chargePeople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[30];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负责人姓名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TCHAR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chargeTele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[8];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负责人办公电话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TCHAR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chargeMobile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[11];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负责</w:t>
      </w:r>
      <w:r>
        <w:rPr>
          <w:rFonts w:ascii="新宋体" w:eastAsia="新宋体" w:cs="新宋体" w:hint="eastAsia"/>
          <w:color w:val="008000"/>
          <w:kern w:val="0"/>
          <w:sz w:val="13"/>
          <w:szCs w:val="19"/>
        </w:rPr>
        <w:t>人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移动电话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TCHAR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chargeEmail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[50];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负责</w:t>
      </w:r>
      <w:r>
        <w:rPr>
          <w:rFonts w:ascii="新宋体" w:eastAsia="新宋体" w:cs="新宋体" w:hint="eastAsia"/>
          <w:color w:val="008000"/>
          <w:kern w:val="0"/>
          <w:sz w:val="13"/>
          <w:szCs w:val="19"/>
        </w:rPr>
        <w:t>人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电子邮箱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0000FF"/>
          <w:kern w:val="0"/>
          <w:sz w:val="13"/>
          <w:szCs w:val="19"/>
        </w:rPr>
        <w:t>struct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Station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*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headStation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站点链表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ab/>
      </w:r>
      <w:r w:rsidRPr="00FE2A36">
        <w:rPr>
          <w:rFonts w:ascii="新宋体" w:eastAsia="新宋体" w:cs="新宋体"/>
          <w:color w:val="0000FF"/>
          <w:kern w:val="0"/>
          <w:sz w:val="13"/>
          <w:szCs w:val="19"/>
        </w:rPr>
        <w:t>struct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Route</w:t>
      </w:r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 xml:space="preserve">*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nextRoute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链表</w:t>
      </w:r>
      <w:r w:rsidRPr="00FE2A36">
        <w:rPr>
          <w:rFonts w:ascii="新宋体" w:eastAsia="新宋体" w:cs="新宋体"/>
          <w:color w:val="008000"/>
          <w:kern w:val="0"/>
          <w:sz w:val="13"/>
          <w:szCs w:val="19"/>
        </w:rPr>
        <w:t>next</w:t>
      </w:r>
      <w:r w:rsidRPr="00FE2A36">
        <w:rPr>
          <w:rFonts w:ascii="新宋体" w:eastAsia="新宋体" w:cs="新宋体" w:hint="eastAsia"/>
          <w:color w:val="008000"/>
          <w:kern w:val="0"/>
          <w:sz w:val="13"/>
          <w:szCs w:val="19"/>
        </w:rPr>
        <w:t>指针</w:t>
      </w:r>
    </w:p>
    <w:p w:rsidR="00FE2A36" w:rsidRPr="00FE2A36" w:rsidRDefault="00FE2A36" w:rsidP="00FE2A36">
      <w:pPr>
        <w:snapToGrid w:val="0"/>
        <w:rPr>
          <w:rFonts w:ascii="新宋体" w:eastAsia="新宋体" w:cs="新宋体"/>
          <w:color w:val="000000"/>
          <w:kern w:val="0"/>
          <w:sz w:val="13"/>
          <w:szCs w:val="19"/>
        </w:rPr>
      </w:pPr>
      <w:proofErr w:type="gramStart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}</w:t>
      </w:r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route</w:t>
      </w:r>
      <w:proofErr w:type="gram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,*</w:t>
      </w:r>
      <w:proofErr w:type="spellStart"/>
      <w:r w:rsidRPr="00FE2A36">
        <w:rPr>
          <w:rFonts w:ascii="新宋体" w:eastAsia="新宋体" w:cs="新宋体"/>
          <w:color w:val="2B91AF"/>
          <w:kern w:val="0"/>
          <w:sz w:val="13"/>
          <w:szCs w:val="19"/>
        </w:rPr>
        <w:t>proute</w:t>
      </w:r>
      <w:proofErr w:type="spellEnd"/>
      <w:r w:rsidRPr="00FE2A36">
        <w:rPr>
          <w:rFonts w:ascii="新宋体" w:eastAsia="新宋体" w:cs="新宋体"/>
          <w:color w:val="000000"/>
          <w:kern w:val="0"/>
          <w:sz w:val="13"/>
          <w:szCs w:val="19"/>
        </w:rPr>
        <w:t>;</w:t>
      </w:r>
    </w:p>
    <w:p w:rsidR="00545008" w:rsidRDefault="00545008">
      <w:pPr>
        <w:rPr>
          <w:sz w:val="21"/>
        </w:rPr>
      </w:pPr>
      <w:r>
        <w:rPr>
          <w:rFonts w:hint="eastAsia"/>
          <w:sz w:val="21"/>
        </w:rPr>
        <w:sym w:font="Wingdings" w:char="F082"/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/*</w:t>
      </w:r>
      <w:r w:rsidR="00FE2A36">
        <w:rPr>
          <w:rFonts w:hint="eastAsia"/>
          <w:sz w:val="21"/>
        </w:rPr>
        <w:t>站点</w:t>
      </w:r>
      <w:r>
        <w:rPr>
          <w:rFonts w:hint="eastAsia"/>
          <w:sz w:val="21"/>
        </w:rPr>
        <w:t>基本信息结点</w:t>
      </w:r>
      <w:r>
        <w:rPr>
          <w:rFonts w:hint="eastAsia"/>
          <w:sz w:val="21"/>
        </w:rPr>
        <w:t>*/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FE2A36">
        <w:rPr>
          <w:rFonts w:ascii="新宋体" w:eastAsia="新宋体" w:cs="新宋体"/>
          <w:color w:val="0000FF"/>
          <w:kern w:val="0"/>
          <w:sz w:val="16"/>
          <w:szCs w:val="19"/>
        </w:rPr>
        <w:t>typedef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r w:rsidRPr="00FE2A36">
        <w:rPr>
          <w:rFonts w:ascii="新宋体" w:eastAsia="新宋体" w:cs="新宋体"/>
          <w:color w:val="0000FF"/>
          <w:kern w:val="0"/>
          <w:sz w:val="16"/>
          <w:szCs w:val="19"/>
        </w:rPr>
        <w:t>struct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r w:rsidRPr="00FE2A36">
        <w:rPr>
          <w:rFonts w:ascii="新宋体" w:eastAsia="新宋体" w:cs="新宋体"/>
          <w:color w:val="2B91AF"/>
          <w:kern w:val="0"/>
          <w:sz w:val="16"/>
          <w:szCs w:val="19"/>
        </w:rPr>
        <w:t>Station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{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FE2A36">
        <w:rPr>
          <w:rFonts w:ascii="新宋体" w:eastAsia="新宋体" w:cs="新宋体"/>
          <w:color w:val="2B91AF"/>
          <w:kern w:val="0"/>
          <w:sz w:val="16"/>
          <w:szCs w:val="19"/>
        </w:rPr>
        <w:t>TCHAR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belongRoute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[6];</w:t>
      </w:r>
      <w:r w:rsidRPr="00FE2A36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所属路线编号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proofErr w:type="spellStart"/>
      <w:r w:rsidRPr="00FE2A36">
        <w:rPr>
          <w:rFonts w:ascii="新宋体" w:eastAsia="新宋体" w:cs="新宋体"/>
          <w:color w:val="0000FF"/>
          <w:kern w:val="0"/>
          <w:sz w:val="16"/>
          <w:szCs w:val="19"/>
        </w:rPr>
        <w:t>int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stationCounter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站点序号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FE2A36">
        <w:rPr>
          <w:rFonts w:ascii="新宋体" w:eastAsia="新宋体" w:cs="新宋体"/>
          <w:color w:val="2B91AF"/>
          <w:kern w:val="0"/>
          <w:sz w:val="16"/>
          <w:szCs w:val="19"/>
        </w:rPr>
        <w:t>TCHAR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stationNum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[10];</w:t>
      </w:r>
      <w:r w:rsidRPr="00FE2A36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站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点编号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FE2A36">
        <w:rPr>
          <w:rFonts w:ascii="新宋体" w:eastAsia="新宋体" w:cs="新宋体"/>
          <w:color w:val="2B91AF"/>
          <w:kern w:val="0"/>
          <w:sz w:val="16"/>
          <w:szCs w:val="19"/>
        </w:rPr>
        <w:t>TCHAR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stationName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[50];</w:t>
      </w:r>
      <w:r w:rsidRPr="00FE2A36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站点名称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FE2A36">
        <w:rPr>
          <w:rFonts w:ascii="新宋体" w:eastAsia="新宋体" w:cs="新宋体"/>
          <w:color w:val="0000FF"/>
          <w:kern w:val="0"/>
          <w:sz w:val="16"/>
          <w:szCs w:val="19"/>
        </w:rPr>
        <w:t>double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fromStart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距离起始站点距离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FE2A36">
        <w:rPr>
          <w:rFonts w:ascii="新宋体" w:eastAsia="新宋体" w:cs="新宋体"/>
          <w:color w:val="0000FF"/>
          <w:kern w:val="0"/>
          <w:sz w:val="16"/>
          <w:szCs w:val="19"/>
        </w:rPr>
        <w:t>double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fromUpper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距离上一个站点距离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FE2A36">
        <w:rPr>
          <w:rFonts w:ascii="新宋体" w:eastAsia="新宋体" w:cs="新宋体"/>
          <w:color w:val="0000FF"/>
          <w:kern w:val="0"/>
          <w:sz w:val="16"/>
          <w:szCs w:val="19"/>
        </w:rPr>
        <w:t>double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fromUpperTime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与上一个站点交通耗时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FE2A36">
        <w:rPr>
          <w:rFonts w:ascii="新宋体" w:eastAsia="新宋体" w:cs="新宋体"/>
          <w:color w:val="0000FF"/>
          <w:kern w:val="0"/>
          <w:sz w:val="16"/>
          <w:szCs w:val="19"/>
        </w:rPr>
        <w:t>double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stayTime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停留时间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FE2A36">
        <w:rPr>
          <w:rFonts w:ascii="新宋体" w:eastAsia="新宋体" w:cs="新宋体"/>
          <w:color w:val="0000FF"/>
          <w:kern w:val="0"/>
          <w:sz w:val="16"/>
          <w:szCs w:val="19"/>
        </w:rPr>
        <w:t>struct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r w:rsidRPr="00FE2A36">
        <w:rPr>
          <w:rFonts w:ascii="新宋体" w:eastAsia="新宋体" w:cs="新宋体"/>
          <w:color w:val="2B91AF"/>
          <w:kern w:val="0"/>
          <w:sz w:val="16"/>
          <w:szCs w:val="19"/>
        </w:rPr>
        <w:t>Truck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*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headTruck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车辆链表</w:t>
      </w:r>
    </w:p>
    <w:p w:rsidR="00FE2A36" w:rsidRPr="00FE2A36" w:rsidRDefault="00FE2A36" w:rsidP="00FE2A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FE2A36">
        <w:rPr>
          <w:rFonts w:ascii="新宋体" w:eastAsia="新宋体" w:cs="新宋体"/>
          <w:color w:val="0000FF"/>
          <w:kern w:val="0"/>
          <w:sz w:val="16"/>
          <w:szCs w:val="19"/>
        </w:rPr>
        <w:t>struct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r w:rsidRPr="00FE2A36">
        <w:rPr>
          <w:rFonts w:ascii="新宋体" w:eastAsia="新宋体" w:cs="新宋体"/>
          <w:color w:val="2B91AF"/>
          <w:kern w:val="0"/>
          <w:sz w:val="16"/>
          <w:szCs w:val="19"/>
        </w:rPr>
        <w:t>Station</w:t>
      </w:r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 xml:space="preserve"> *</w:t>
      </w:r>
      <w:proofErr w:type="spellStart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nextStation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  <w:r w:rsidRPr="00FE2A36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链表</w:t>
      </w:r>
      <w:r w:rsidRPr="00FE2A36">
        <w:rPr>
          <w:rFonts w:ascii="新宋体" w:eastAsia="新宋体" w:cs="新宋体"/>
          <w:color w:val="008000"/>
          <w:kern w:val="0"/>
          <w:sz w:val="16"/>
          <w:szCs w:val="19"/>
        </w:rPr>
        <w:t>next</w:t>
      </w:r>
      <w:r w:rsidRPr="00FE2A36">
        <w:rPr>
          <w:rFonts w:ascii="新宋体" w:eastAsia="新宋体" w:cs="新宋体" w:hint="eastAsia"/>
          <w:color w:val="008000"/>
          <w:kern w:val="0"/>
          <w:sz w:val="16"/>
          <w:szCs w:val="19"/>
        </w:rPr>
        <w:t>指针</w:t>
      </w:r>
    </w:p>
    <w:p w:rsidR="00545008" w:rsidRPr="00FE2A36" w:rsidRDefault="00FE2A36" w:rsidP="00FE2A36">
      <w:proofErr w:type="gramStart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}</w:t>
      </w:r>
      <w:r w:rsidRPr="00FE2A36">
        <w:rPr>
          <w:rFonts w:ascii="新宋体" w:eastAsia="新宋体" w:cs="新宋体"/>
          <w:color w:val="2B91AF"/>
          <w:kern w:val="0"/>
          <w:sz w:val="16"/>
          <w:szCs w:val="19"/>
        </w:rPr>
        <w:t>station</w:t>
      </w:r>
      <w:proofErr w:type="gram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,*</w:t>
      </w:r>
      <w:proofErr w:type="spellStart"/>
      <w:r w:rsidRPr="00FE2A36">
        <w:rPr>
          <w:rFonts w:ascii="新宋体" w:eastAsia="新宋体" w:cs="新宋体"/>
          <w:color w:val="2B91AF"/>
          <w:kern w:val="0"/>
          <w:sz w:val="16"/>
          <w:szCs w:val="19"/>
        </w:rPr>
        <w:t>pstation</w:t>
      </w:r>
      <w:proofErr w:type="spellEnd"/>
      <w:r w:rsidRPr="00FE2A36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</w:p>
    <w:p w:rsidR="00BB4C6F" w:rsidRDefault="00BB4C6F">
      <w:pPr>
        <w:rPr>
          <w:sz w:val="21"/>
        </w:rPr>
        <w:sectPr w:rsidR="00BB4C6F">
          <w:type w:val="continuous"/>
          <w:pgSz w:w="11906" w:h="16838"/>
          <w:pgMar w:top="1440" w:right="1800" w:bottom="1440" w:left="1800" w:header="851" w:footer="992" w:gutter="0"/>
          <w:cols w:num="3" w:space="425" w:equalWidth="0">
            <w:col w:w="2485" w:space="425"/>
            <w:col w:w="2485" w:space="425"/>
            <w:col w:w="2486"/>
          </w:cols>
          <w:docGrid w:type="lines" w:linePitch="312"/>
        </w:sectPr>
      </w:pPr>
    </w:p>
    <w:p w:rsidR="00545008" w:rsidRDefault="00545008">
      <w:pPr>
        <w:rPr>
          <w:sz w:val="21"/>
        </w:rPr>
      </w:pPr>
    </w:p>
    <w:p w:rsidR="00FE2A36" w:rsidRDefault="00FE2A36">
      <w:pPr>
        <w:rPr>
          <w:sz w:val="21"/>
        </w:rPr>
      </w:pPr>
    </w:p>
    <w:p w:rsidR="00545008" w:rsidRDefault="00545008">
      <w:pPr>
        <w:rPr>
          <w:sz w:val="21"/>
        </w:rPr>
      </w:pPr>
      <w:r>
        <w:rPr>
          <w:rFonts w:hint="eastAsia"/>
          <w:sz w:val="21"/>
        </w:rPr>
        <w:sym w:font="Wingdings" w:char="F083"/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/*</w:t>
      </w:r>
      <w:r w:rsidR="00FE2A36">
        <w:rPr>
          <w:rFonts w:hint="eastAsia"/>
          <w:sz w:val="21"/>
        </w:rPr>
        <w:t>车辆</w:t>
      </w:r>
      <w:r>
        <w:rPr>
          <w:rFonts w:hint="eastAsia"/>
          <w:sz w:val="21"/>
        </w:rPr>
        <w:t>基本信息结点</w:t>
      </w:r>
      <w:r>
        <w:rPr>
          <w:rFonts w:hint="eastAsia"/>
          <w:sz w:val="21"/>
        </w:rPr>
        <w:t>*/</w:t>
      </w:r>
    </w:p>
    <w:p w:rsidR="00BB4C6F" w:rsidRPr="00BB4C6F" w:rsidRDefault="00BB4C6F" w:rsidP="00BB4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BB4C6F">
        <w:rPr>
          <w:rFonts w:ascii="新宋体" w:eastAsia="新宋体" w:cs="新宋体"/>
          <w:color w:val="0000FF"/>
          <w:kern w:val="0"/>
          <w:sz w:val="16"/>
          <w:szCs w:val="19"/>
        </w:rPr>
        <w:t>typedef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r w:rsidRPr="00BB4C6F">
        <w:rPr>
          <w:rFonts w:ascii="新宋体" w:eastAsia="新宋体" w:cs="新宋体"/>
          <w:color w:val="0000FF"/>
          <w:kern w:val="0"/>
          <w:sz w:val="16"/>
          <w:szCs w:val="19"/>
        </w:rPr>
        <w:t>struct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r w:rsidRPr="00BB4C6F">
        <w:rPr>
          <w:rFonts w:ascii="新宋体" w:eastAsia="新宋体" w:cs="新宋体"/>
          <w:color w:val="2B91AF"/>
          <w:kern w:val="0"/>
          <w:sz w:val="16"/>
          <w:szCs w:val="19"/>
        </w:rPr>
        <w:t>Truck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{</w:t>
      </w:r>
    </w:p>
    <w:p w:rsidR="00BB4C6F" w:rsidRPr="00BB4C6F" w:rsidRDefault="00BB4C6F" w:rsidP="00BB4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BB4C6F">
        <w:rPr>
          <w:rFonts w:ascii="新宋体" w:eastAsia="新宋体" w:cs="新宋体"/>
          <w:color w:val="2B91AF"/>
          <w:kern w:val="0"/>
          <w:sz w:val="16"/>
          <w:szCs w:val="19"/>
        </w:rPr>
        <w:t>TCHAR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truckNum</w:t>
      </w:r>
      <w:proofErr w:type="spell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[8];</w:t>
      </w:r>
      <w:r w:rsidRPr="00BB4C6F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BB4C6F">
        <w:rPr>
          <w:rFonts w:ascii="新宋体" w:eastAsia="新宋体" w:cs="新宋体" w:hint="eastAsia"/>
          <w:color w:val="008000"/>
          <w:kern w:val="0"/>
          <w:sz w:val="16"/>
          <w:szCs w:val="19"/>
        </w:rPr>
        <w:t>车辆牌照</w:t>
      </w:r>
    </w:p>
    <w:p w:rsidR="00BB4C6F" w:rsidRPr="00BB4C6F" w:rsidRDefault="00BB4C6F" w:rsidP="00BB4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BB4C6F">
        <w:rPr>
          <w:rFonts w:ascii="新宋体" w:eastAsia="新宋体" w:cs="新宋体"/>
          <w:color w:val="2B91AF"/>
          <w:kern w:val="0"/>
          <w:sz w:val="16"/>
          <w:szCs w:val="19"/>
        </w:rPr>
        <w:t>TCHAR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belongRoute</w:t>
      </w:r>
      <w:proofErr w:type="spell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[6];</w:t>
      </w:r>
      <w:r w:rsidRPr="00BB4C6F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BB4C6F">
        <w:rPr>
          <w:rFonts w:ascii="新宋体" w:eastAsia="新宋体" w:cs="新宋体" w:hint="eastAsia"/>
          <w:color w:val="008000"/>
          <w:kern w:val="0"/>
          <w:sz w:val="16"/>
          <w:szCs w:val="19"/>
        </w:rPr>
        <w:t>执行的配送路线编号</w:t>
      </w:r>
    </w:p>
    <w:p w:rsidR="00BB4C6F" w:rsidRPr="00BB4C6F" w:rsidRDefault="00BB4C6F" w:rsidP="00BB4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BB4C6F">
        <w:rPr>
          <w:rFonts w:ascii="新宋体" w:eastAsia="新宋体" w:cs="新宋体"/>
          <w:color w:val="2B91AF"/>
          <w:kern w:val="0"/>
          <w:sz w:val="16"/>
          <w:szCs w:val="19"/>
        </w:rPr>
        <w:t>TCHAR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driverName</w:t>
      </w:r>
      <w:proofErr w:type="spell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[30];</w:t>
      </w:r>
      <w:r w:rsidRPr="00BB4C6F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BB4C6F">
        <w:rPr>
          <w:rFonts w:ascii="新宋体" w:eastAsia="新宋体" w:cs="新宋体" w:hint="eastAsia"/>
          <w:color w:val="008000"/>
          <w:kern w:val="0"/>
          <w:sz w:val="16"/>
          <w:szCs w:val="19"/>
        </w:rPr>
        <w:t>司机姓名</w:t>
      </w:r>
    </w:p>
    <w:p w:rsidR="00BB4C6F" w:rsidRPr="00BB4C6F" w:rsidRDefault="00BB4C6F" w:rsidP="00BB4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BB4C6F">
        <w:rPr>
          <w:rFonts w:ascii="新宋体" w:eastAsia="新宋体" w:cs="新宋体"/>
          <w:color w:val="2B91AF"/>
          <w:kern w:val="0"/>
          <w:sz w:val="16"/>
          <w:szCs w:val="19"/>
        </w:rPr>
        <w:t>TCHAR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driverTele</w:t>
      </w:r>
      <w:proofErr w:type="spell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[11];</w:t>
      </w:r>
      <w:r w:rsidRPr="00BB4C6F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BB4C6F">
        <w:rPr>
          <w:rFonts w:ascii="新宋体" w:eastAsia="新宋体" w:cs="新宋体" w:hint="eastAsia"/>
          <w:color w:val="008000"/>
          <w:kern w:val="0"/>
          <w:sz w:val="16"/>
          <w:szCs w:val="19"/>
        </w:rPr>
        <w:t>司机移动电话</w:t>
      </w:r>
    </w:p>
    <w:p w:rsidR="00BB4C6F" w:rsidRPr="00BB4C6F" w:rsidRDefault="00BB4C6F" w:rsidP="00BB4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BB4C6F">
        <w:rPr>
          <w:rFonts w:ascii="新宋体" w:eastAsia="新宋体" w:cs="新宋体"/>
          <w:color w:val="2B91AF"/>
          <w:kern w:val="0"/>
          <w:sz w:val="16"/>
          <w:szCs w:val="19"/>
        </w:rPr>
        <w:t>TCHAR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belongStation</w:t>
      </w:r>
      <w:proofErr w:type="spell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[10];</w:t>
      </w:r>
      <w:r w:rsidRPr="00BB4C6F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BB4C6F">
        <w:rPr>
          <w:rFonts w:ascii="新宋体" w:eastAsia="新宋体" w:cs="新宋体" w:hint="eastAsia"/>
          <w:color w:val="008000"/>
          <w:kern w:val="0"/>
          <w:sz w:val="16"/>
          <w:szCs w:val="19"/>
        </w:rPr>
        <w:t>所属站点编号</w:t>
      </w:r>
    </w:p>
    <w:p w:rsidR="00BB4C6F" w:rsidRPr="00BB4C6F" w:rsidRDefault="00BB4C6F" w:rsidP="00BB4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BB4C6F">
        <w:rPr>
          <w:rFonts w:ascii="新宋体" w:eastAsia="新宋体" w:cs="新宋体"/>
          <w:color w:val="0000FF"/>
          <w:kern w:val="0"/>
          <w:sz w:val="16"/>
          <w:szCs w:val="19"/>
        </w:rPr>
        <w:t>struct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BB4C6F">
        <w:rPr>
          <w:rFonts w:ascii="新宋体" w:eastAsia="新宋体" w:cs="新宋体"/>
          <w:color w:val="2B91AF"/>
          <w:kern w:val="0"/>
          <w:sz w:val="16"/>
          <w:szCs w:val="19"/>
        </w:rPr>
        <w:t>StationLoad</w:t>
      </w:r>
      <w:proofErr w:type="spell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{</w:t>
      </w:r>
    </w:p>
    <w:p w:rsidR="00BB4C6F" w:rsidRPr="00BB4C6F" w:rsidRDefault="00BB4C6F" w:rsidP="00BB4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BB4C6F">
        <w:rPr>
          <w:rFonts w:ascii="新宋体" w:eastAsia="新宋体" w:cs="新宋体"/>
          <w:color w:val="2B91AF"/>
          <w:kern w:val="0"/>
          <w:sz w:val="16"/>
          <w:szCs w:val="19"/>
        </w:rPr>
        <w:t>TCHAR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loadName</w:t>
      </w:r>
      <w:proofErr w:type="spell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[20];</w:t>
      </w:r>
      <w:r w:rsidRPr="00BB4C6F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BB4C6F">
        <w:rPr>
          <w:rFonts w:ascii="新宋体" w:eastAsia="新宋体" w:cs="新宋体" w:hint="eastAsia"/>
          <w:color w:val="008000"/>
          <w:kern w:val="0"/>
          <w:sz w:val="16"/>
          <w:szCs w:val="19"/>
        </w:rPr>
        <w:t>本站点载</w:t>
      </w:r>
      <w:r w:rsidRPr="00BB4C6F">
        <w:rPr>
          <w:rFonts w:ascii="新宋体" w:eastAsia="新宋体" w:cs="新宋体"/>
          <w:color w:val="008000"/>
          <w:kern w:val="0"/>
          <w:sz w:val="16"/>
          <w:szCs w:val="19"/>
        </w:rPr>
        <w:t>/</w:t>
      </w:r>
      <w:r w:rsidRPr="00BB4C6F">
        <w:rPr>
          <w:rFonts w:ascii="新宋体" w:eastAsia="新宋体" w:cs="新宋体" w:hint="eastAsia"/>
          <w:color w:val="008000"/>
          <w:kern w:val="0"/>
          <w:sz w:val="16"/>
          <w:szCs w:val="19"/>
        </w:rPr>
        <w:t>卸货种类</w:t>
      </w:r>
    </w:p>
    <w:p w:rsidR="00BB4C6F" w:rsidRPr="00BB4C6F" w:rsidRDefault="00BB4C6F" w:rsidP="00BB4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BB4C6F">
        <w:rPr>
          <w:rFonts w:ascii="新宋体" w:eastAsia="新宋体" w:cs="新宋体"/>
          <w:color w:val="0000FF"/>
          <w:kern w:val="0"/>
          <w:sz w:val="16"/>
          <w:szCs w:val="19"/>
        </w:rPr>
        <w:t>double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loadWeight</w:t>
      </w:r>
      <w:proofErr w:type="spell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  <w:r w:rsidRPr="00BB4C6F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BB4C6F">
        <w:rPr>
          <w:rFonts w:ascii="新宋体" w:eastAsia="新宋体" w:cs="新宋体" w:hint="eastAsia"/>
          <w:color w:val="008000"/>
          <w:kern w:val="0"/>
          <w:sz w:val="16"/>
          <w:szCs w:val="19"/>
        </w:rPr>
        <w:t>本站点载</w:t>
      </w:r>
      <w:r w:rsidRPr="00BB4C6F">
        <w:rPr>
          <w:rFonts w:ascii="新宋体" w:eastAsia="新宋体" w:cs="新宋体"/>
          <w:color w:val="008000"/>
          <w:kern w:val="0"/>
          <w:sz w:val="16"/>
          <w:szCs w:val="19"/>
        </w:rPr>
        <w:t>/</w:t>
      </w:r>
      <w:r w:rsidRPr="00BB4C6F">
        <w:rPr>
          <w:rFonts w:ascii="新宋体" w:eastAsia="新宋体" w:cs="新宋体" w:hint="eastAsia"/>
          <w:color w:val="008000"/>
          <w:kern w:val="0"/>
          <w:sz w:val="16"/>
          <w:szCs w:val="19"/>
        </w:rPr>
        <w:t>卸货重量</w:t>
      </w:r>
    </w:p>
    <w:p w:rsidR="00BB4C6F" w:rsidRPr="00BB4C6F" w:rsidRDefault="00BB4C6F" w:rsidP="00BB4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proofErr w:type="gramStart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}load</w:t>
      </w:r>
      <w:proofErr w:type="gram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</w:p>
    <w:p w:rsidR="00BB4C6F" w:rsidRPr="00BB4C6F" w:rsidRDefault="00BB4C6F" w:rsidP="00BB4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Pr="00BB4C6F">
        <w:rPr>
          <w:rFonts w:ascii="新宋体" w:eastAsia="新宋体" w:cs="新宋体"/>
          <w:color w:val="0000FF"/>
          <w:kern w:val="0"/>
          <w:sz w:val="16"/>
          <w:szCs w:val="19"/>
        </w:rPr>
        <w:t>struct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r w:rsidRPr="00BB4C6F">
        <w:rPr>
          <w:rFonts w:ascii="新宋体" w:eastAsia="新宋体" w:cs="新宋体"/>
          <w:color w:val="2B91AF"/>
          <w:kern w:val="0"/>
          <w:sz w:val="16"/>
          <w:szCs w:val="19"/>
        </w:rPr>
        <w:t>Truck</w:t>
      </w:r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 xml:space="preserve"> * </w:t>
      </w:r>
      <w:proofErr w:type="spellStart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nextTruck</w:t>
      </w:r>
      <w:proofErr w:type="spell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  <w:r w:rsidRPr="00BB4C6F">
        <w:rPr>
          <w:rFonts w:ascii="新宋体" w:eastAsia="新宋体" w:cs="新宋体"/>
          <w:color w:val="008000"/>
          <w:kern w:val="0"/>
          <w:sz w:val="16"/>
          <w:szCs w:val="19"/>
        </w:rPr>
        <w:t>//</w:t>
      </w:r>
      <w:r w:rsidRPr="00BB4C6F">
        <w:rPr>
          <w:rFonts w:ascii="新宋体" w:eastAsia="新宋体" w:cs="新宋体" w:hint="eastAsia"/>
          <w:color w:val="008000"/>
          <w:kern w:val="0"/>
          <w:sz w:val="16"/>
          <w:szCs w:val="19"/>
        </w:rPr>
        <w:t>链表</w:t>
      </w:r>
      <w:r w:rsidRPr="00BB4C6F">
        <w:rPr>
          <w:rFonts w:ascii="新宋体" w:eastAsia="新宋体" w:cs="新宋体"/>
          <w:color w:val="008000"/>
          <w:kern w:val="0"/>
          <w:sz w:val="16"/>
          <w:szCs w:val="19"/>
        </w:rPr>
        <w:t>next</w:t>
      </w:r>
      <w:r w:rsidRPr="00BB4C6F">
        <w:rPr>
          <w:rFonts w:ascii="新宋体" w:eastAsia="新宋体" w:cs="新宋体" w:hint="eastAsia"/>
          <w:color w:val="008000"/>
          <w:kern w:val="0"/>
          <w:sz w:val="16"/>
          <w:szCs w:val="19"/>
        </w:rPr>
        <w:t>指针</w:t>
      </w:r>
    </w:p>
    <w:p w:rsidR="00545008" w:rsidRPr="00BB4C6F" w:rsidRDefault="00BB4C6F" w:rsidP="00BB4C6F">
      <w:proofErr w:type="gramStart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}</w:t>
      </w:r>
      <w:r w:rsidRPr="00BB4C6F">
        <w:rPr>
          <w:rFonts w:ascii="新宋体" w:eastAsia="新宋体" w:cs="新宋体"/>
          <w:color w:val="2B91AF"/>
          <w:kern w:val="0"/>
          <w:sz w:val="16"/>
          <w:szCs w:val="19"/>
        </w:rPr>
        <w:t>truck</w:t>
      </w:r>
      <w:proofErr w:type="gram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,*</w:t>
      </w:r>
      <w:proofErr w:type="spellStart"/>
      <w:r w:rsidRPr="00BB4C6F">
        <w:rPr>
          <w:rFonts w:ascii="新宋体" w:eastAsia="新宋体" w:cs="新宋体"/>
          <w:color w:val="2B91AF"/>
          <w:kern w:val="0"/>
          <w:sz w:val="16"/>
          <w:szCs w:val="19"/>
        </w:rPr>
        <w:t>ptruck</w:t>
      </w:r>
      <w:proofErr w:type="spellEnd"/>
      <w:r w:rsidRPr="00BB4C6F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</w:p>
    <w:p w:rsidR="00545008" w:rsidRPr="00BB4C6F" w:rsidRDefault="00545008"/>
    <w:p w:rsidR="00545008" w:rsidRPr="00BB4C6F" w:rsidRDefault="00545008"/>
    <w:p w:rsidR="00545008" w:rsidRPr="00BB4C6F" w:rsidRDefault="00545008"/>
    <w:p w:rsidR="00545008" w:rsidRPr="00BB4C6F" w:rsidRDefault="00545008">
      <w:pPr>
        <w:sectPr w:rsidR="00545008" w:rsidRPr="00BB4C6F" w:rsidSect="00BB4C6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B4C6F" w:rsidRDefault="00BB4C6F">
      <w:pPr>
        <w:rPr>
          <w:sz w:val="21"/>
        </w:rPr>
        <w:sectPr w:rsidR="00BB4C6F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45008" w:rsidRDefault="00545008">
      <w:pPr>
        <w:rPr>
          <w:sz w:val="21"/>
        </w:rPr>
      </w:pPr>
    </w:p>
    <w:p w:rsidR="00545008" w:rsidRDefault="00E65E92">
      <w:pPr>
        <w:pStyle w:val="3"/>
        <w:numPr>
          <w:ilvl w:val="0"/>
          <w:numId w:val="3"/>
        </w:numPr>
        <w:rPr>
          <w:sz w:val="18"/>
        </w:rPr>
      </w:pPr>
      <w:bookmarkStart w:id="15" w:name="_Toc487809135"/>
      <w:r>
        <w:rPr>
          <w:sz w:val="18"/>
        </w:rPr>
        <w:pict>
          <v:group id="_x0000_s1197" style="position:absolute;left:0;text-align:left;margin-left:8.85pt;margin-top:54.2pt;width:399.55pt;height:179.4pt;z-index:1" coordsize="8100,3588">
            <v:shape id="_x0000_s1198" type="#_x0000_t202" style="position:absolute;left:1440;top:2184;width:900;height:624" stroked="f">
              <v:textbox>
                <w:txbxContent>
                  <w:p w:rsidR="001F23EA" w:rsidRDefault="001F23EA">
                    <w:pPr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… </w:t>
                    </w:r>
                  </w:p>
                </w:txbxContent>
              </v:textbox>
            </v:shape>
            <v:rect id="_x0000_s1199" style="position:absolute;top:156;width:720;height:468">
              <v:textbox>
                <w:txbxContent>
                  <w:p w:rsidR="001F23EA" w:rsidRDefault="001F23EA">
                    <w:r>
                      <w:t>head</w:t>
                    </w:r>
                  </w:p>
                </w:txbxContent>
              </v:textbox>
            </v:rect>
            <v:group id="_x0000_s1200" style="position:absolute;left:1260;top:159;width:1260;height:468" coordsize="1260,468">
              <v:rect id="_x0000_s1201" style="position:absolute;width:900;height:468">
                <v:textbox inset="0,,0">
                  <w:txbxContent>
                    <w:p w:rsidR="001F23EA" w:rsidRDefault="00BB4C6F">
                      <w:r>
                        <w:rPr>
                          <w:rFonts w:hint="eastAsia"/>
                        </w:rPr>
                        <w:t>路线</w:t>
                      </w:r>
                      <w:r w:rsidR="001F23EA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  <v:rect id="_x0000_s1202" style="position:absolute;left:900;width:360;height:468"/>
            </v:group>
            <v:group id="_x0000_s1203" style="position:absolute;left:3060;top:159;width:1260;height:468" coordsize="1260,468">
              <v:rect id="_x0000_s1204" style="position:absolute;width:900;height:468">
                <v:textbox inset="0,,0">
                  <w:txbxContent>
                    <w:p w:rsidR="001F23EA" w:rsidRDefault="00BB4C6F">
                      <w:r>
                        <w:rPr>
                          <w:rFonts w:hint="eastAsia"/>
                        </w:rPr>
                        <w:t>路线</w:t>
                      </w:r>
                      <w:r w:rsidR="001F23EA"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  <v:rect id="_x0000_s1205" style="position:absolute;left:900;width:360;height:468"/>
            </v:group>
            <v:group id="_x0000_s1206" style="position:absolute;left:6300;top:159;width:1800;height:468" coordsize="1800,468">
              <v:rect id="_x0000_s1207" style="position:absolute;width:900;height:468">
                <v:textbox inset="0,,0">
                  <w:txbxContent>
                    <w:p w:rsidR="001F23EA" w:rsidRDefault="00BB4C6F">
                      <w:r>
                        <w:rPr>
                          <w:rFonts w:hint="eastAsia"/>
                        </w:rPr>
                        <w:t>路线</w:t>
                      </w:r>
                      <w:r w:rsidR="001F23EA"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  <v:rect id="_x0000_s1208" style="position:absolute;left:900;width:900;height:468">
                <v:textbox>
                  <w:txbxContent>
                    <w:p w:rsidR="001F23EA" w:rsidRDefault="001F23EA">
                      <w:r>
                        <w:t>NULL</w:t>
                      </w:r>
                    </w:p>
                  </w:txbxContent>
                </v:textbox>
              </v:rect>
            </v:group>
            <v:line id="_x0000_s1209" style="position:absolute" from="2340,468" to="3060,468">
              <v:stroke endarrow="block"/>
            </v:line>
            <v:line id="_x0000_s1210" style="position:absolute" from="4140,468" to="4680,468">
              <v:stroke endarrow="block"/>
            </v:line>
            <v:shape id="_x0000_s1211" type="#_x0000_t202" style="position:absolute;left:4680;width:900;height:624" stroked="f">
              <v:textbox>
                <w:txbxContent>
                  <w:p w:rsidR="001F23EA" w:rsidRDefault="001F23EA">
                    <w:pPr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… </w:t>
                    </w:r>
                  </w:p>
                </w:txbxContent>
              </v:textbox>
            </v:shape>
            <v:line id="_x0000_s1212" style="position:absolute" from="5400,468" to="6300,468">
              <v:stroke endarrow="block"/>
            </v:line>
            <v:line id="_x0000_s1213" style="position:absolute" from="720,468" to="1260,468">
              <v:stroke endarrow="block"/>
            </v:line>
            <v:line id="_x0000_s1214" style="position:absolute" from="1800,624" to="1800,936">
              <v:stroke endarrow="block"/>
            </v:line>
            <v:rect id="_x0000_s1215" style="position:absolute;left:900;top:936;width:1980;height:468">
              <v:textbox>
                <w:txbxContent>
                  <w:p w:rsidR="001F23EA" w:rsidRDefault="00BB4C6F">
                    <w:r>
                      <w:rPr>
                        <w:rFonts w:hint="eastAsia"/>
                      </w:rPr>
                      <w:t>站点</w:t>
                    </w:r>
                    <w:r w:rsidR="001F23EA">
                      <w:rPr>
                        <w:rFonts w:hint="eastAsia"/>
                      </w:rPr>
                      <w:t>1</w:t>
                    </w:r>
                    <w:r w:rsidR="001F23EA">
                      <w:rPr>
                        <w:rFonts w:hint="eastAsia"/>
                      </w:rPr>
                      <w:t>基本信息</w:t>
                    </w:r>
                    <w:r w:rsidR="001F23EA"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1216" style="position:absolute;left:900;top:1716;width:1980;height:468">
              <v:textbox>
                <w:txbxContent>
                  <w:p w:rsidR="001F23EA" w:rsidRDefault="00BB4C6F">
                    <w:r>
                      <w:rPr>
                        <w:rFonts w:hint="eastAsia"/>
                      </w:rPr>
                      <w:t>站点</w:t>
                    </w:r>
                    <w:r w:rsidR="001F23EA">
                      <w:rPr>
                        <w:rFonts w:hint="eastAsia"/>
                      </w:rPr>
                      <w:t>2</w:t>
                    </w:r>
                    <w:r w:rsidR="001F23EA">
                      <w:rPr>
                        <w:rFonts w:hint="eastAsia"/>
                      </w:rPr>
                      <w:t>基本信息</w:t>
                    </w:r>
                  </w:p>
                </w:txbxContent>
              </v:textbox>
            </v:rect>
            <v:rect id="_x0000_s1217" style="position:absolute;left:900;top:3120;width:1980;height:468">
              <v:textbox>
                <w:txbxContent>
                  <w:p w:rsidR="001F23EA" w:rsidRDefault="00BB4C6F">
                    <w:r>
                      <w:rPr>
                        <w:rFonts w:hint="eastAsia"/>
                      </w:rPr>
                      <w:t>站点</w:t>
                    </w:r>
                    <w:r w:rsidR="001F23EA">
                      <w:rPr>
                        <w:rFonts w:hint="eastAsia"/>
                      </w:rPr>
                      <w:t>n</w:t>
                    </w:r>
                    <w:r w:rsidR="001F23EA">
                      <w:rPr>
                        <w:rFonts w:hint="eastAsia"/>
                      </w:rPr>
                      <w:t>基本信息</w:t>
                    </w:r>
                  </w:p>
                </w:txbxContent>
              </v:textbox>
            </v:rect>
            <v:line id="_x0000_s1218" style="position:absolute" from="1800,1404" to="1800,1716">
              <v:stroke endarrow="block"/>
            </v:line>
            <v:line id="_x0000_s1219" style="position:absolute" from="1800,2184" to="1800,2496">
              <v:stroke endarrow="block"/>
            </v:line>
            <v:line id="_x0000_s1220" style="position:absolute" from="1800,2808" to="1800,3120">
              <v:stroke endarrow="block"/>
            </v:line>
            <v:rect id="_x0000_s1221" style="position:absolute;left:3420;top:936;width:2520;height:468">
              <v:textbox>
                <w:txbxContent>
                  <w:p w:rsidR="001F23EA" w:rsidRDefault="00BB4C6F">
                    <w:r>
                      <w:rPr>
                        <w:rFonts w:hint="eastAsia"/>
                      </w:rPr>
                      <w:t>站点</w:t>
                    </w:r>
                    <w:r w:rsidR="001F23EA"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车辆</w:t>
                    </w:r>
                    <w:r w:rsidR="001F23EA">
                      <w:rPr>
                        <w:rFonts w:hint="eastAsia"/>
                      </w:rPr>
                      <w:t>记录链</w:t>
                    </w:r>
                    <w:r w:rsidR="001F23EA"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line id="_x0000_s1222" style="position:absolute" from="2880,1248" to="3420,1248">
              <v:stroke endarrow="block"/>
            </v:line>
            <v:rect id="_x0000_s1223" style="position:absolute;left:3420;top:1716;width:2520;height:468">
              <v:textbox>
                <w:txbxContent>
                  <w:p w:rsidR="001F23EA" w:rsidRDefault="00BB4C6F">
                    <w:r>
                      <w:rPr>
                        <w:rFonts w:ascii="宋体" w:hAnsi="宋体" w:hint="eastAsia"/>
                      </w:rPr>
                      <w:t>站点</w:t>
                    </w:r>
                    <w:r w:rsidR="001F23EA">
                      <w:rPr>
                        <w:rFonts w:ascii="宋体" w:hAnsi="宋体" w:hint="eastAsia"/>
                      </w:rPr>
                      <w:t>2</w:t>
                    </w:r>
                    <w:r>
                      <w:rPr>
                        <w:rFonts w:ascii="宋体" w:hAnsi="宋体" w:hint="eastAsia"/>
                      </w:rPr>
                      <w:t>车辆</w:t>
                    </w:r>
                    <w:r w:rsidR="001F23EA">
                      <w:rPr>
                        <w:rFonts w:hint="eastAsia"/>
                      </w:rPr>
                      <w:t>记录链</w:t>
                    </w:r>
                    <w:r w:rsidR="001F23EA">
                      <w:rPr>
                        <w:rFonts w:hint="eastAsia"/>
                      </w:rPr>
                      <w:t xml:space="preserve"> </w:t>
                    </w:r>
                  </w:p>
                  <w:p w:rsidR="001F23EA" w:rsidRDefault="001F23EA"/>
                </w:txbxContent>
              </v:textbox>
            </v:rect>
            <v:line id="_x0000_s1224" style="position:absolute" from="2880,2028" to="3420,2028">
              <v:stroke endarrow="block"/>
            </v:line>
            <v:rect id="_x0000_s1225" style="position:absolute;left:3420;top:3120;width:2520;height:468">
              <v:textbox>
                <w:txbxContent>
                  <w:p w:rsidR="001F23EA" w:rsidRDefault="00BB4C6F">
                    <w:r>
                      <w:rPr>
                        <w:rFonts w:hint="eastAsia"/>
                      </w:rPr>
                      <w:t>站点</w:t>
                    </w:r>
                    <w:r w:rsidR="001F23EA"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车辆</w:t>
                    </w:r>
                    <w:r w:rsidR="001F23EA">
                      <w:rPr>
                        <w:rFonts w:hint="eastAsia"/>
                      </w:rPr>
                      <w:t>记录链</w:t>
                    </w:r>
                    <w:r w:rsidR="001F23EA">
                      <w:rPr>
                        <w:rFonts w:hint="eastAsia"/>
                      </w:rPr>
                      <w:t xml:space="preserve"> </w:t>
                    </w:r>
                  </w:p>
                  <w:p w:rsidR="001F23EA" w:rsidRDefault="001F23EA"/>
                </w:txbxContent>
              </v:textbox>
            </v:rect>
            <v:line id="_x0000_s1226" style="position:absolute" from="2880,3432" to="3420,3432">
              <v:stroke endarrow="block"/>
            </v:line>
          </v:group>
        </w:pict>
      </w:r>
      <w:r w:rsidR="00545008">
        <w:rPr>
          <w:rFonts w:hint="eastAsia"/>
        </w:rPr>
        <w:t>十字交叉链表结构图</w:t>
      </w:r>
      <w:bookmarkEnd w:id="15"/>
    </w:p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>
      <w:pPr>
        <w:jc w:val="center"/>
      </w:pPr>
    </w:p>
    <w:p w:rsidR="00545008" w:rsidRDefault="00545008">
      <w:pPr>
        <w:jc w:val="center"/>
      </w:pPr>
    </w:p>
    <w:p w:rsidR="00545008" w:rsidRDefault="00545008">
      <w:pPr>
        <w:jc w:val="center"/>
      </w:pPr>
      <w:r>
        <w:rPr>
          <w:rFonts w:hint="eastAsia"/>
        </w:rPr>
        <w:t>图</w:t>
      </w:r>
      <w:r w:rsidR="00BB4C6F">
        <w:rPr>
          <w:rFonts w:hint="eastAsia"/>
        </w:rPr>
        <w:t>8</w:t>
      </w:r>
      <w:r w:rsidR="00BB4C6F" w:rsidRPr="00BB4C6F">
        <w:rPr>
          <w:rFonts w:ascii="宋体" w:hAnsi="宋体" w:hint="eastAsia"/>
        </w:rPr>
        <w:t>物流配送信息管理</w:t>
      </w:r>
      <w:r>
        <w:rPr>
          <w:rFonts w:ascii="宋体" w:hAnsi="宋体" w:hint="eastAsia"/>
        </w:rPr>
        <w:t>系统</w:t>
      </w:r>
      <w:r>
        <w:rPr>
          <w:rFonts w:hint="eastAsia"/>
        </w:rPr>
        <w:t>的十字交叉链表</w:t>
      </w:r>
    </w:p>
    <w:p w:rsidR="00545008" w:rsidRDefault="00545008">
      <w:pPr>
        <w:ind w:left="225"/>
        <w:rPr>
          <w:sz w:val="44"/>
        </w:rPr>
      </w:pPr>
    </w:p>
    <w:p w:rsidR="00545008" w:rsidRDefault="00545008">
      <w:pPr>
        <w:pStyle w:val="1"/>
        <w:sectPr w:rsidR="00545008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45008" w:rsidRDefault="00E65E92">
      <w:pPr>
        <w:pStyle w:val="1"/>
        <w:numPr>
          <w:ilvl w:val="0"/>
          <w:numId w:val="4"/>
        </w:numPr>
      </w:pPr>
      <w:bookmarkStart w:id="16" w:name="_Toc487809136"/>
      <w: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227" type="#_x0000_t116" style="position:absolute;left:0;text-align:left;margin-left:8.45pt;margin-top:35.15pt;width:49.5pt;height:26.05pt;z-index:76">
            <v:textbox>
              <w:txbxContent>
                <w:p w:rsidR="001F23EA" w:rsidRDefault="001F23EA">
                  <w:r>
                    <w:rPr>
                      <w:rFonts w:hint="eastAsia"/>
                      <w:sz w:val="21"/>
                    </w:rPr>
                    <w:t xml:space="preserve"> </w:t>
                  </w:r>
                  <w:r>
                    <w:rPr>
                      <w:rFonts w:hint="eastAsia"/>
                      <w:sz w:val="21"/>
                    </w:rPr>
                    <w:t>开始</w:t>
                  </w:r>
                </w:p>
              </w:txbxContent>
            </v:textbox>
          </v:shape>
        </w:pict>
      </w:r>
      <w:r w:rsidR="00545008">
        <w:rPr>
          <w:rFonts w:hint="eastAsia"/>
        </w:rPr>
        <w:t>程序结构（画流程图）</w:t>
      </w:r>
      <w:bookmarkEnd w:id="16"/>
    </w:p>
    <w:p w:rsidR="00545008" w:rsidRDefault="00E65E92">
      <w:r>
        <w:pict>
          <v:line id="_x0000_s1228" style="position:absolute;left:0;text-align:left;z-index:83" from="33.85pt,7.4pt" to="33.9pt,20.15pt">
            <v:stroke endarrow="block"/>
          </v:line>
        </w:pict>
      </w:r>
    </w:p>
    <w:p w:rsidR="00545008" w:rsidRDefault="00E65E92"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277" type="#_x0000_t109" style="position:absolute;left:0;text-align:left;margin-left:-3.5pt;margin-top:4.55pt;width:80.75pt;height:23.25pt;z-index:77">
            <v:textbox>
              <w:txbxContent>
                <w:p w:rsidR="001F23EA" w:rsidRDefault="00587CB7"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窗口主界面</w:t>
                  </w:r>
                </w:p>
              </w:txbxContent>
            </v:textbox>
          </v:shape>
        </w:pict>
      </w:r>
    </w:p>
    <w:p w:rsidR="00545008" w:rsidRDefault="00E65E92">
      <w:r>
        <w:pict>
          <v:line id="_x0000_s1230" style="position:absolute;left:0;text-align:left;z-index:84" from="33.1pt,9.95pt" to="33.15pt,24.95pt">
            <v:stroke endarrow="block"/>
          </v:line>
        </w:pict>
      </w:r>
    </w:p>
    <w:p w:rsidR="00545008" w:rsidRDefault="00E65E92">
      <w:r>
        <w:pict>
          <v:shape id="_x0000_s1276" type="#_x0000_t202" style="position:absolute;left:0;text-align:left;margin-left:2.4pt;margin-top:9.35pt;width:58.45pt;height:22.75pt;z-index:4">
            <v:textbox>
              <w:txbxContent>
                <w:p w:rsidR="001F23EA" w:rsidRDefault="001F23EA">
                  <w:r>
                    <w:rPr>
                      <w:rFonts w:hint="eastAsia"/>
                      <w:sz w:val="21"/>
                    </w:rPr>
                    <w:t>菜单选择</w:t>
                  </w:r>
                </w:p>
              </w:txbxContent>
            </v:textbox>
          </v:shape>
        </w:pict>
      </w:r>
      <w:r>
        <w:pict>
          <v:line id="_x0000_s1236" style="position:absolute;left:0;text-align:left;z-index:104" from="75.85pt,178.2pt" to="137.35pt,178.25pt">
            <v:stroke endarrow="block"/>
          </v:line>
        </w:pict>
      </w:r>
      <w: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237" type="#_x0000_t120" style="position:absolute;left:0;text-align:left;margin-left:93.9pt;margin-top:119.75pt;width:23.2pt;height:28.65pt;z-index:103">
            <v:textbox>
              <w:txbxContent>
                <w:p w:rsidR="001F23EA" w:rsidRDefault="001F23EA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238" style="position:absolute;left:0;text-align:left;flip:y;z-index:102" from="68.4pt,134.75pt" to="94.6pt,134.8pt">
            <v:stroke endarrow="block"/>
          </v:line>
        </w:pict>
      </w:r>
      <w:r>
        <w:pict>
          <v:shape id="_x0000_s1240" type="#_x0000_t202" style="position:absolute;left:0;text-align:left;margin-left:247.6pt;margin-top:40.7pt;width:1in;height:38.25pt;z-index:3">
            <v:textbox>
              <w:txbxContent>
                <w:p w:rsidR="001F23EA" w:rsidRDefault="001F23EA">
                  <w:r>
                    <w:rPr>
                      <w:rFonts w:hint="eastAsia"/>
                    </w:rPr>
                    <w:t>录入</w:t>
                  </w:r>
                  <w:r w:rsidR="002662B6">
                    <w:rPr>
                      <w:rFonts w:hint="eastAsia"/>
                    </w:rPr>
                    <w:t>路线、站点、车辆</w:t>
                  </w:r>
                  <w:r>
                    <w:rPr>
                      <w:rFonts w:hint="eastAsia"/>
                    </w:rPr>
                    <w:t>信息</w:t>
                  </w:r>
                </w:p>
              </w:txbxContent>
            </v:textbox>
          </v:shape>
        </w:pict>
      </w:r>
      <w:r>
        <w:pict>
          <v:line id="_x0000_s1241" style="position:absolute;left:0;text-align:left;z-index:100" from="194.35pt,61.95pt" to="251.35pt,62pt">
            <v:stroke endarrow="block"/>
          </v:line>
        </w:pict>
      </w:r>
      <w:r>
        <w:pict>
          <v:shape id="_x0000_s1243" type="#_x0000_t202" style="position:absolute;left:0;text-align:left;margin-left:513.2pt;margin-top:384.9pt;width:27.75pt;height:28pt;z-index:99" strokecolor="white">
            <v:fill opacity="0"/>
            <v:textbox>
              <w:txbxContent>
                <w:p w:rsidR="001F23EA" w:rsidRDefault="001F23EA">
                  <w:proofErr w:type="gramStart"/>
                  <w:r>
                    <w:rPr>
                      <w:rFonts w:hint="eastAsia"/>
                      <w:sz w:val="21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pict>
          <v:shape id="_x0000_s1244" type="#_x0000_t202" style="position:absolute;left:0;text-align:left;margin-left:501.2pt;margin-top:372.9pt;width:27.75pt;height:28pt;z-index:98" strokecolor="white">
            <v:fill opacity="0"/>
            <v:textbox>
              <w:txbxContent>
                <w:p w:rsidR="001F23EA" w:rsidRDefault="001F23EA">
                  <w:proofErr w:type="gramStart"/>
                  <w:r>
                    <w:rPr>
                      <w:rFonts w:hint="eastAsia"/>
                      <w:sz w:val="21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pict>
          <v:line id="_x0000_s1247" style="position:absolute;left:0;text-align:left;z-index:97" from="166.6pt,78.4pt" to="166.65pt,89.65pt">
            <v:stroke endarrow="block"/>
          </v:line>
        </w:pict>
      </w:r>
      <w: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50" type="#_x0000_t110" style="position:absolute;left:0;text-align:left;margin-left:139.7pt;margin-top:89.75pt;width:55.45pt;height:33.75pt;z-index:95">
            <v:textbox>
              <w:txbxContent>
                <w:p w:rsidR="001F23EA" w:rsidRDefault="002662B6"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shape>
        </w:pict>
      </w:r>
      <w:r>
        <w:pict>
          <v:shape id="_x0000_s1251" type="#_x0000_t110" style="position:absolute;left:0;text-align:left;margin-left:139.7pt;margin-top:44.75pt;width:55.45pt;height:33.75pt;z-index:94">
            <v:textbox>
              <w:txbxContent>
                <w:p w:rsidR="001F23EA" w:rsidRDefault="002662B6">
                  <w:r>
                    <w:rPr>
                      <w:rFonts w:hint="eastAsia"/>
                    </w:rPr>
                    <w:t>录入</w:t>
                  </w:r>
                </w:p>
              </w:txbxContent>
            </v:textbox>
          </v:shape>
        </w:pict>
      </w:r>
      <w:r>
        <w:pict>
          <v:line id="_x0000_s1259" style="position:absolute;left:0;text-align:left;flip:x;z-index:92" from="27.85pt,390.65pt" to="28.6pt,416.9pt">
            <v:stroke endarrow="block"/>
          </v:line>
        </w:pict>
      </w:r>
      <w:r>
        <w:pict>
          <v:shape id="_x0000_s1261" type="#_x0000_t116" style="position:absolute;left:0;text-align:left;margin-left:3.1pt;margin-top:414pt;width:54pt;height:30.7pt;z-index:91">
            <v:textbox>
              <w:txbxContent>
                <w:p w:rsidR="001F23EA" w:rsidRDefault="001F23EA">
                  <w:r>
                    <w:rPr>
                      <w:rFonts w:hint="eastAsia"/>
                      <w:sz w:val="21"/>
                    </w:rPr>
                    <w:t xml:space="preserve"> </w:t>
                  </w:r>
                  <w:r w:rsidR="00587CB7">
                    <w:rPr>
                      <w:rFonts w:hint="eastAsia"/>
                      <w:sz w:val="21"/>
                    </w:rPr>
                    <w:t>退出</w:t>
                  </w:r>
                </w:p>
              </w:txbxContent>
            </v:textbox>
          </v:shape>
        </w:pict>
      </w:r>
      <w:r>
        <w:pict>
          <v:shape id="_x0000_s1262" type="#_x0000_t202" style="position:absolute;left:0;text-align:left;margin-left:1.6pt;margin-top:363.75pt;width:61.5pt;height:27.05pt;z-index:2">
            <v:textbox>
              <w:txbxContent>
                <w:p w:rsidR="001F23EA" w:rsidRDefault="00587CB7">
                  <w:r>
                    <w:rPr>
                      <w:rFonts w:hint="eastAsia"/>
                    </w:rPr>
                    <w:t>返回主界面</w:t>
                  </w:r>
                </w:p>
              </w:txbxContent>
            </v:textbox>
          </v:shape>
        </w:pict>
      </w:r>
      <w:r>
        <w:pict>
          <v:line id="_x0000_s1264" style="position:absolute;left:0;text-align:left;z-index:89" from="33.85pt,244.95pt" to="33.9pt,257.7pt">
            <v:stroke endarrow="block"/>
          </v:line>
        </w:pict>
      </w:r>
      <w:r>
        <w:pict>
          <v:line id="_x0000_s1265" style="position:absolute;left:0;text-align:left;flip:x;z-index:88" from="35.35pt,195.4pt" to="36.1pt,211.9pt">
            <v:stroke endarrow="block"/>
          </v:line>
        </w:pict>
      </w:r>
      <w:r>
        <w:pict>
          <v:line id="_x0000_s1266" style="position:absolute;left:0;text-align:left;z-index:87" from="36.85pt,151.9pt" to="36.9pt,161.65pt">
            <v:stroke endarrow="block"/>
          </v:line>
        </w:pict>
      </w:r>
      <w:r>
        <w:pict>
          <v:line id="_x0000_s1267" style="position:absolute;left:0;text-align:left;z-index:86" from="35.35pt,104.6pt" to="35.4pt,117.35pt">
            <v:stroke endarrow="block"/>
          </v:line>
        </w:pict>
      </w:r>
      <w:r>
        <w:pict>
          <v:shape id="_x0000_s1271" type="#_x0000_t110" style="position:absolute;left:0;text-align:left;margin-left:-5.6pt;margin-top:256.35pt;width:77.75pt;height:40.4pt;z-index:81">
            <v:textbox>
              <w:txbxContent>
                <w:p w:rsidR="001F23EA" w:rsidRDefault="00587CB7">
                  <w:r>
                    <w:rPr>
                      <w:rFonts w:hint="eastAsia"/>
                    </w:rPr>
                    <w:t>查询</w:t>
                  </w:r>
                </w:p>
              </w:txbxContent>
            </v:textbox>
          </v:shape>
        </w:pict>
      </w:r>
      <w:r>
        <w:pict>
          <v:shape id="_x0000_s1272" type="#_x0000_t110" style="position:absolute;left:0;text-align:left;margin-left:-2.05pt;margin-top:210.6pt;width:71.9pt;height:33.75pt;z-index:82">
            <v:textbox>
              <w:txbxContent>
                <w:p w:rsidR="001F23EA" w:rsidRDefault="00587CB7"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shape>
        </w:pict>
      </w:r>
      <w:r>
        <w:pict>
          <v:shape id="_x0000_s1273" type="#_x0000_t110" style="position:absolute;left:0;text-align:left;margin-left:-4.2pt;margin-top:160.55pt;width:82.3pt;height:35.6pt;z-index:80">
            <v:textbox>
              <w:txbxContent>
                <w:p w:rsidR="001F23EA" w:rsidRDefault="00587CB7"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shape>
        </w:pict>
      </w:r>
      <w:r>
        <w:pict>
          <v:shape id="_x0000_s1274" type="#_x0000_t110" style="position:absolute;left:0;text-align:left;margin-left:4pt;margin-top:117.55pt;width:66.65pt;height:33.75pt;z-index:79">
            <v:textbox>
              <w:txbxContent>
                <w:p w:rsidR="001F23EA" w:rsidRDefault="00587CB7">
                  <w:r>
                    <w:rPr>
                      <w:rFonts w:hint="eastAsia"/>
                    </w:rPr>
                    <w:t>添加</w:t>
                  </w:r>
                </w:p>
              </w:txbxContent>
            </v:textbox>
          </v:shape>
        </w:pict>
      </w:r>
      <w:r>
        <w:pict>
          <v:shape id="_x0000_s1275" type="#_x0000_t110" style="position:absolute;left:0;text-align:left;margin-left:6.95pt;margin-top:71pt;width:55.45pt;height:33.75pt;z-index:78">
            <v:textbox>
              <w:txbxContent>
                <w:p w:rsidR="001F23EA" w:rsidRDefault="00587CB7">
                  <w:r>
                    <w:rPr>
                      <w:rFonts w:hint="eastAsia"/>
                    </w:rPr>
                    <w:t>录入</w:t>
                  </w:r>
                </w:p>
              </w:txbxContent>
            </v:textbox>
          </v:shape>
        </w:pict>
      </w:r>
    </w:p>
    <w:p w:rsidR="00545008" w:rsidRDefault="00E65E92">
      <w:pPr>
        <w:pStyle w:val="1"/>
      </w:pPr>
      <w:bookmarkStart w:id="17" w:name="_Toc487809137"/>
      <w:r>
        <w:pict>
          <v:line id="_x0000_s1279" style="position:absolute;left:0;text-align:left;z-index:110" from="393.85pt,49.15pt" to="394.6pt,367.7pt"/>
        </w:pict>
      </w:r>
      <w:r>
        <w:pict>
          <v:line id="_x0000_s1239" style="position:absolute;left:0;text-align:left;z-index:101" from="319.6pt,46.35pt" to="395.75pt,46.35pt">
            <v:stroke endarrow="block"/>
          </v:line>
        </w:pict>
      </w:r>
      <w:r>
        <w:pict>
          <v:line id="_x0000_s1269" style="position:absolute;left:0;text-align:left;z-index:85" from="33.1pt,16.25pt" to="34.3pt,54pt">
            <v:stroke endarrow="block"/>
          </v:line>
        </w:pict>
      </w:r>
      <w: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49" type="#_x0000_t38" style="position:absolute;left:0;text-align:left;margin-left:62.4pt;margin-top:45.05pt;width:73pt;height:27.25pt;flip:y;z-index:96" o:connectortype="curved" adj="10785,221152,-45094">
            <v:stroke endarrow="block"/>
          </v:shape>
        </w:pict>
      </w:r>
      <w:bookmarkEnd w:id="17"/>
    </w:p>
    <w:p w:rsidR="00545008" w:rsidRDefault="00545008"/>
    <w:p w:rsidR="00545008" w:rsidRDefault="00E65E92">
      <w:r>
        <w:pict>
          <v:line id="_x0000_s1280" style="position:absolute;left:0;text-align:left;z-index:109" from="195.1pt,4.45pt" to="388.55pt,5.2pt"/>
        </w:pict>
      </w:r>
    </w:p>
    <w:p w:rsidR="00545008" w:rsidRDefault="00545008"/>
    <w:p w:rsidR="00545008" w:rsidRDefault="00E65E92">
      <w:r>
        <w:pict>
          <v:line id="_x0000_s1299" style="position:absolute;left:0;text-align:left;z-index:106" from="116.35pt,.65pt" to="391pt,1.45pt">
            <v:stroke endarrow="block"/>
          </v:line>
        </w:pict>
      </w:r>
    </w:p>
    <w:p w:rsidR="00545008" w:rsidRDefault="00E65E92" w:rsidP="00587CB7">
      <w:pPr>
        <w:jc w:val="center"/>
      </w:pPr>
      <w:r>
        <w:rPr>
          <w:noProof/>
        </w:rPr>
        <w:pict>
          <v:shape id="_x0000_s1552" type="#_x0000_t202" style="position:absolute;left:0;text-align:left;margin-left:138.55pt;margin-top:11.65pt;width:1in;height:38.25pt;z-index:130">
            <v:textbox>
              <w:txbxContent>
                <w:p w:rsidR="002662B6" w:rsidRDefault="002662B6" w:rsidP="002662B6">
                  <w:r>
                    <w:rPr>
                      <w:rFonts w:hint="eastAsia"/>
                    </w:rPr>
                    <w:t>选择修改项</w:t>
                  </w:r>
                </w:p>
              </w:txbxContent>
            </v:textbox>
          </v:shape>
        </w:pict>
      </w:r>
    </w:p>
    <w:p w:rsidR="00587CB7" w:rsidRDefault="00E65E92" w:rsidP="00587CB7">
      <w:r>
        <w:rPr>
          <w:noProof/>
        </w:rPr>
        <w:pict>
          <v:line id="_x0000_s1553" style="position:absolute;left:0;text-align:left;flip:y;z-index:131" from="212.95pt,8.75pt" to="392.35pt,9.55pt">
            <v:stroke endarrow="block"/>
          </v:line>
        </w:pict>
      </w:r>
    </w:p>
    <w:p w:rsidR="00587CB7" w:rsidRDefault="00587CB7" w:rsidP="00587CB7"/>
    <w:p w:rsidR="00587CB7" w:rsidRDefault="00587CB7" w:rsidP="00587CB7"/>
    <w:p w:rsidR="00587CB7" w:rsidRDefault="00E65E92" w:rsidP="00587CB7">
      <w:r>
        <w:rPr>
          <w:noProof/>
        </w:rPr>
        <w:pict>
          <v:shape id="_x0000_s1554" type="#_x0000_t202" style="position:absolute;left:0;text-align:left;margin-left:138.55pt;margin-top:.6pt;width:1in;height:38.25pt;z-index:132">
            <v:textbox>
              <w:txbxContent>
                <w:p w:rsidR="002662B6" w:rsidRDefault="002662B6" w:rsidP="002662B6">
                  <w:r>
                    <w:rPr>
                      <w:rFonts w:hint="eastAsia"/>
                    </w:rPr>
                    <w:t>选择删除项</w:t>
                  </w:r>
                </w:p>
              </w:txbxContent>
            </v:textbox>
          </v:shape>
        </w:pict>
      </w:r>
    </w:p>
    <w:p w:rsidR="002662B6" w:rsidRDefault="00E65E92" w:rsidP="002662B6">
      <w:pPr>
        <w:jc w:val="center"/>
      </w:pPr>
      <w:r>
        <w:rPr>
          <w:noProof/>
        </w:rPr>
        <w:pict>
          <v:line id="_x0000_s1555" style="position:absolute;left:0;text-align:left;flip:y;z-index:133" from="215.2pt,2.9pt" to="394.6pt,3.7pt">
            <v:stroke endarrow="block"/>
          </v:line>
        </w:pict>
      </w:r>
      <w:r>
        <w:rPr>
          <w:noProof/>
        </w:rPr>
        <w:pict>
          <v:line id="_x0000_s1556" style="position:absolute;left:0;text-align:left;z-index:134" from="72.15pt,1.3pt" to="133.65pt,1.35pt">
            <v:stroke endarrow="block"/>
          </v:line>
        </w:pict>
      </w:r>
    </w:p>
    <w:p w:rsidR="002662B6" w:rsidRDefault="002662B6" w:rsidP="002662B6"/>
    <w:p w:rsidR="002662B6" w:rsidRDefault="00E65E92" w:rsidP="002662B6">
      <w:r>
        <w:rPr>
          <w:noProof/>
        </w:rPr>
        <w:pict>
          <v:shape id="_x0000_s1559" type="#_x0000_t202" style="position:absolute;left:0;text-align:left;margin-left:137.35pt;margin-top:6.15pt;width:1in;height:38.25pt;z-index:137">
            <v:textbox>
              <w:txbxContent>
                <w:p w:rsidR="002662B6" w:rsidRDefault="002662B6" w:rsidP="002662B6">
                  <w:r>
                    <w:rPr>
                      <w:rFonts w:hint="eastAsia"/>
                    </w:rPr>
                    <w:t>选择查询信息</w:t>
                  </w:r>
                </w:p>
              </w:txbxContent>
            </v:textbox>
          </v:shape>
        </w:pict>
      </w:r>
    </w:p>
    <w:p w:rsidR="002662B6" w:rsidRDefault="00E65E92" w:rsidP="002662B6">
      <w:pPr>
        <w:jc w:val="center"/>
      </w:pPr>
      <w:r>
        <w:rPr>
          <w:noProof/>
        </w:rPr>
        <w:pict>
          <v:line id="_x0000_s1557" style="position:absolute;left:0;text-align:left;flip:y;z-index:135" from="215.2pt,2.9pt" to="394.6pt,3.7pt">
            <v:stroke endarrow="block"/>
          </v:line>
        </w:pict>
      </w:r>
      <w:r>
        <w:rPr>
          <w:noProof/>
        </w:rPr>
        <w:pict>
          <v:line id="_x0000_s1558" style="position:absolute;left:0;text-align:left;z-index:136" from="72.15pt,1.3pt" to="133.65pt,1.35pt">
            <v:stroke endarrow="block"/>
          </v:line>
        </w:pict>
      </w:r>
    </w:p>
    <w:p w:rsidR="002662B6" w:rsidRDefault="00E65E92" w:rsidP="002662B6">
      <w:r>
        <w:pict>
          <v:line id="_x0000_s1263" style="position:absolute;left:0;text-align:left;flip:x;z-index:90" from="31.05pt,6.65pt" to="32.35pt,73.45pt">
            <v:stroke endarrow="block"/>
          </v:line>
        </w:pict>
      </w:r>
    </w:p>
    <w:p w:rsidR="00587CB7" w:rsidRDefault="00587CB7" w:rsidP="00587CB7"/>
    <w:p w:rsidR="00587CB7" w:rsidRDefault="00587CB7" w:rsidP="00587CB7"/>
    <w:p w:rsidR="00587CB7" w:rsidRDefault="00587CB7" w:rsidP="00587CB7"/>
    <w:p w:rsidR="00587CB7" w:rsidRDefault="00587CB7" w:rsidP="00587CB7"/>
    <w:p w:rsidR="00587CB7" w:rsidRDefault="00E65E92" w:rsidP="00587CB7">
      <w:r>
        <w:pict>
          <v:line id="_x0000_s1300" style="position:absolute;left:0;text-align:left;flip:x;z-index:105" from="69.4pt,14.55pt" to="396.55pt,16pt">
            <v:stroke endarrow="block"/>
          </v:line>
        </w:pict>
      </w:r>
    </w:p>
    <w:p w:rsidR="00587CB7" w:rsidRDefault="00587CB7" w:rsidP="00587CB7"/>
    <w:p w:rsidR="00587CB7" w:rsidRDefault="00587CB7" w:rsidP="00587CB7"/>
    <w:p w:rsidR="00587CB7" w:rsidRDefault="00587CB7" w:rsidP="00587CB7"/>
    <w:p w:rsidR="00587CB7" w:rsidRDefault="00587CB7" w:rsidP="00587CB7"/>
    <w:p w:rsidR="00587CB7" w:rsidRDefault="00587CB7" w:rsidP="00587CB7"/>
    <w:p w:rsidR="00545008" w:rsidRDefault="00545008"/>
    <w:p w:rsidR="00545008" w:rsidRDefault="00E65E92">
      <w:r>
        <w:pict>
          <v:shape id="_x0000_s1324" type="#_x0000_t202" style="position:absolute;left:0;text-align:left;margin-left:433.7pt;margin-top:232.25pt;width:27.75pt;height:28pt;z-index:93" strokecolor="white">
            <v:fill opacity="0"/>
            <v:textbox>
              <w:txbxContent>
                <w:p w:rsidR="001F23EA" w:rsidRDefault="001F23EA">
                  <w:r>
                    <w:rPr>
                      <w:rFonts w:hint="eastAsia"/>
                      <w:sz w:val="21"/>
                    </w:rPr>
                    <w:t>是</w:t>
                  </w:r>
                </w:p>
              </w:txbxContent>
            </v:textbox>
          </v:shape>
        </w:pict>
      </w:r>
      <w:r w:rsidR="00545008">
        <w:rPr>
          <w:rFonts w:hint="eastAsia"/>
        </w:rPr>
        <w:t xml:space="preserve">                      </w:t>
      </w:r>
      <w:r w:rsidR="00545008">
        <w:rPr>
          <w:rFonts w:hint="eastAsia"/>
        </w:rPr>
        <w:t>图</w:t>
      </w:r>
      <w:r w:rsidR="002662B6">
        <w:rPr>
          <w:rFonts w:hint="eastAsia"/>
        </w:rPr>
        <w:t>9</w:t>
      </w:r>
      <w:r w:rsidR="00545008">
        <w:rPr>
          <w:rFonts w:hint="eastAsia"/>
        </w:rPr>
        <w:t xml:space="preserve">   </w:t>
      </w:r>
      <w:r w:rsidR="00545008">
        <w:rPr>
          <w:rFonts w:hint="eastAsia"/>
        </w:rPr>
        <w:t>程序流程图</w:t>
      </w:r>
    </w:p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E65E92">
      <w:r>
        <w:pict>
          <v:group id="_x0000_s1400" style="position:absolute;left:0;text-align:left;margin-left:43.7pt;margin-top:4.3pt;width:235.1pt;height:255.1pt;z-index:107" coordsize="4702,5102">
            <v:group id="_x0000_s1401" style="position:absolute;width:4702;height:5103" coordsize="4702,5103">
              <v:group id="_x0000_s1402" style="position:absolute;top:537;width:4702;height:4566" coordsize="4702,4566">
                <v:group id="_x0000_s1403" style="position:absolute;width:4702;height:4566" coordsize="4702,4566">
                  <v:group id="_x0000_s1404" style="position:absolute;width:4702;height:4566" coordsize="4702,4566">
                    <v:group id="_x0000_s1405" style="position:absolute;width:4702;height:4566" coordsize="4702,4566">
                      <v:group id="_x0000_s1406" style="position:absolute;width:4702;height:4566" coordsize="4702,4566">
                        <v:line id="_x0000_s1407" style="position:absolute" from="999,0" to="1000,300">
                          <v:stroke endarrow="block"/>
                        </v:line>
                        <v:group id="_x0000_s1408" style="position:absolute;top:266;width:4702;height:4300" coordsize="4702,4300">
                          <v:group id="_x0000_s1409" style="position:absolute;width:4702;height:4300" coordsize="4702,4300">
                            <v:shape id="_x0000_s1410" type="#_x0000_t202" style="position:absolute;left:641;top:2660;width:555;height:560" strokecolor="white">
                              <v:fill opacity="0"/>
                              <v:textbox>
                                <w:txbxContent>
                                  <w:p w:rsidR="001F23EA" w:rsidRDefault="001F23EA"/>
                                </w:txbxContent>
                              </v:textbox>
                            </v:shape>
                            <v:shape id="_x0000_s1411" type="#_x0000_t202" style="position:absolute;left:566;top:1160;width:555;height:560" strokecolor="white">
                              <v:fill opacity="0"/>
                              <v:textbox>
                                <w:txbxContent>
                                  <w:p w:rsidR="001F23EA" w:rsidRDefault="001F23EA"/>
                                </w:txbxContent>
                              </v:textbox>
                            </v:shape>
                            <v:group id="_x0000_s1412" style="position:absolute;width:4702;height:4300" coordsize="4702,4300">
                              <v:shape id="_x0000_s1413" type="#_x0000_t202" style="position:absolute;left:1946;top:1805;width:555;height:560" strokecolor="white">
                                <v:fill opacity="0"/>
                                <v:textbox>
                                  <w:txbxContent>
                                    <w:p w:rsidR="001F23EA" w:rsidRDefault="001F23EA"/>
                                  </w:txbxContent>
                                </v:textbox>
                              </v:shape>
                              <v:shape id="_x0000_s1414" type="#_x0000_t202" style="position:absolute;left:1856;top:3305;width:555;height:560" strokecolor="white">
                                <v:fill opacity="0"/>
                                <v:textbox>
                                  <w:txbxContent>
                                    <w:p w:rsidR="001F23EA" w:rsidRDefault="001F23EA"/>
                                  </w:txbxContent>
                                </v:textbox>
                              </v:shape>
                              <v:group id="_x0000_s1415" style="position:absolute;width:4703;height:4301" coordsize="4703,4301">
                                <v:shape id="_x0000_s1416" type="#_x0000_t202" style="position:absolute;left:2245;top:275;width:1275;height:765">
                                  <v:textbox>
                                    <w:txbxContent>
                                      <w:p w:rsidR="001F23EA" w:rsidRDefault="002662B6">
                                        <w:r>
                                          <w:rPr>
                                            <w:rFonts w:hint="eastAsia"/>
                                          </w:rPr>
                                          <w:t>添加</w:t>
                                        </w:r>
                                        <w:r w:rsidR="001F23EA">
                                          <w:rPr>
                                            <w:rFonts w:hint="eastAsia"/>
                                          </w:rPr>
                                          <w:t>一个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路线</w:t>
                                        </w:r>
                                        <w:r w:rsidR="001F23EA">
                                          <w:rPr>
                                            <w:rFonts w:hint="eastAsia"/>
                                          </w:rPr>
                                          <w:t>信息结点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17" type="#_x0000_t202" style="position:absolute;left:1811;top:245;width:555;height:560" strokecolor="white">
                                  <v:fill opacity="0"/>
                                  <v:textbox>
                                    <w:txbxContent>
                                      <w:p w:rsidR="001F23EA" w:rsidRDefault="001F23EA"/>
                                    </w:txbxContent>
                                  </v:textbox>
                                </v:shape>
                                <v:shape id="_x0000_s1418" type="#_x0000_t110" style="position:absolute;width:2004;height:1257">
                                  <v:textbox>
                                    <w:txbxContent>
                                      <w:p w:rsidR="001F23EA" w:rsidRDefault="002662B6">
                                        <w:r>
                                          <w:rPr>
                                            <w:rFonts w:hint="eastAsia"/>
                                          </w:rPr>
                                          <w:t>添加一个路线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19" type="#_x0000_t110" style="position:absolute;left:60;top:1530;width:2004;height:1257">
                                  <v:textbox>
                                    <w:txbxContent>
                                      <w:p w:rsidR="001F23EA" w:rsidRDefault="002662B6">
                                        <w:r>
                                          <w:rPr>
                                            <w:rFonts w:hint="eastAsia"/>
                                          </w:rPr>
                                          <w:t>添加一个站点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20" type="#_x0000_t110" style="position:absolute;left:30;top:3045;width:2004;height:1257">
                                  <v:textbox>
                                    <w:txbxContent>
                                      <w:p w:rsidR="001F23EA" w:rsidRDefault="002662B6">
                                        <w:r>
                                          <w:rPr>
                                            <w:rFonts w:hint="eastAsia"/>
                                          </w:rPr>
                                          <w:t>添加一个车辆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21" type="#_x0000_t202" style="position:absolute;left:2350;top:1760;width:1275;height:765">
                                  <v:textbox>
                                    <w:txbxContent>
                                      <w:p w:rsidR="001F23EA" w:rsidRDefault="002662B6">
                                        <w:r>
                                          <w:rPr>
                                            <w:rFonts w:hint="eastAsia"/>
                                          </w:rPr>
                                          <w:t>添加一个站点</w:t>
                                        </w:r>
                                        <w:r w:rsidR="001F23EA">
                                          <w:rPr>
                                            <w:rFonts w:hint="eastAsia"/>
                                          </w:rPr>
                                          <w:t>信息结点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422" type="#_x0000_t202" style="position:absolute;left:2350;top:3335;width:1275;height:765">
                                  <v:textbox>
                                    <w:txbxContent>
                                      <w:p w:rsidR="001F23EA" w:rsidRDefault="002662B6">
                                        <w:r>
                                          <w:rPr>
                                            <w:rFonts w:hint="eastAsia"/>
                                          </w:rPr>
                                          <w:t>添加一个车辆</w:t>
                                        </w:r>
                                        <w:r w:rsidR="001F23EA">
                                          <w:rPr>
                                            <w:rFonts w:hint="eastAsia"/>
                                          </w:rPr>
                                          <w:t>信息结点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_x0000_s1423" style="position:absolute" from="3504,612" to="4644,613">
                                  <v:stroke endarrow="block"/>
                                </v:line>
                                <v:line id="_x0000_s1424" style="position:absolute" from="3624,2157" to="4629,2158">
                                  <v:stroke endarrow="block"/>
                                </v:line>
                                <v:line id="_x0000_s1425" style="position:absolute" from="3609,3660" to="4704,3661">
                                  <v:stroke endarrow="block"/>
                                </v:line>
                              </v:group>
                            </v:group>
                          </v:group>
                          <v:line id="_x0000_s1426" style="position:absolute" from="1014,2749" to="1029,3049">
                            <v:stroke endarrow="block"/>
                          </v:line>
                        </v:group>
                      </v:group>
                      <v:line id="_x0000_s1427" style="position:absolute" from="1974,900" to="2259,901">
                        <v:stroke endarrow="block"/>
                      </v:line>
                    </v:group>
                    <v:line id="_x0000_s1428" style="position:absolute" from="2019,2415" to="2349,2416">
                      <v:stroke endarrow="block"/>
                    </v:line>
                  </v:group>
                  <v:line id="_x0000_s1429" style="position:absolute" from="2004,3945" to="2349,3946">
                    <v:stroke endarrow="block"/>
                  </v:line>
                </v:group>
                <v:line id="_x0000_s1430" style="position:absolute" from="4600,810" to="4645,3962"/>
              </v:group>
              <v:shape id="_x0000_s1431" type="#_x0000_t120" style="position:absolute;left:745;width:464;height:573">
                <v:textbox>
                  <w:txbxContent>
                    <w:p w:rsidR="001F23EA" w:rsidRDefault="002662B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v:group>
            <v:line id="_x0000_s1432" style="position:absolute" from="999,2036" to="1000,2381">
              <v:stroke endarrow="block"/>
            </v:line>
          </v:group>
        </w:pict>
      </w:r>
    </w:p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E65E92">
      <w:r>
        <w:pict>
          <v:line id="_x0000_s1395" style="position:absolute;left:0;text-align:left;z-index:108" from="277.75pt,7.9pt" to="315.25pt,7.95pt">
            <v:stroke endarrow="block"/>
          </v:line>
        </w:pict>
      </w:r>
    </w:p>
    <w:p w:rsidR="00545008" w:rsidRDefault="00545008"/>
    <w:p w:rsidR="00545008" w:rsidRDefault="00545008"/>
    <w:p w:rsidR="00545008" w:rsidRDefault="00545008"/>
    <w:p w:rsidR="00545008" w:rsidRDefault="00E65E92">
      <w:r>
        <w:pict>
          <v:line id="_x0000_s1396" style="position:absolute;left:0;text-align:left;flip:x;z-index:112" from="274.4pt,5.65pt" to="275.15pt,45.4pt"/>
        </w:pict>
      </w:r>
    </w:p>
    <w:p w:rsidR="00545008" w:rsidRDefault="00545008"/>
    <w:p w:rsidR="00545008" w:rsidRDefault="00E65E92">
      <w:r>
        <w:pict>
          <v:line id="_x0000_s1399" style="position:absolute;left:0;text-align:left;flip:y;z-index:111" from="95.15pt,10.35pt" to="278.15pt,11.1pt">
            <v:stroke endarrow="block"/>
          </v:line>
        </w:pict>
      </w:r>
    </w:p>
    <w:p w:rsidR="00545008" w:rsidRDefault="00545008">
      <w:r>
        <w:rPr>
          <w:rFonts w:hint="eastAsia"/>
        </w:rPr>
        <w:t xml:space="preserve">               </w:t>
      </w:r>
      <w:r>
        <w:rPr>
          <w:rFonts w:hint="eastAsia"/>
        </w:rPr>
        <w:t>图</w:t>
      </w:r>
      <w:r w:rsidR="002662B6">
        <w:rPr>
          <w:rFonts w:hint="eastAsia"/>
        </w:rPr>
        <w:t>10</w:t>
      </w:r>
      <w:r>
        <w:rPr>
          <w:rFonts w:hint="eastAsia"/>
        </w:rPr>
        <w:t xml:space="preserve">  </w:t>
      </w:r>
      <w:r w:rsidR="002662B6">
        <w:rPr>
          <w:rFonts w:hint="eastAsia"/>
        </w:rPr>
        <w:t>添加</w:t>
      </w:r>
      <w:r>
        <w:rPr>
          <w:rFonts w:hint="eastAsia"/>
        </w:rPr>
        <w:t>流程图</w:t>
      </w:r>
    </w:p>
    <w:p w:rsidR="00545008" w:rsidRDefault="00545008"/>
    <w:p w:rsidR="00545008" w:rsidRDefault="00545008"/>
    <w:p w:rsidR="00545008" w:rsidRDefault="002662B6">
      <w:r>
        <w:rPr>
          <w:rFonts w:hint="eastAsia"/>
        </w:rPr>
        <w:t>修改、删除、录入、查询功能流程与添加相似，这里不再列出</w:t>
      </w:r>
    </w:p>
    <w:p w:rsidR="00545008" w:rsidRDefault="00545008">
      <w:pPr>
        <w:sectPr w:rsidR="00545008">
          <w:head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45008" w:rsidRDefault="00E65E92">
      <w:pPr>
        <w:pStyle w:val="1"/>
        <w:numPr>
          <w:ilvl w:val="0"/>
          <w:numId w:val="4"/>
        </w:numPr>
      </w:pPr>
      <w:bookmarkStart w:id="18" w:name="_Toc487809138"/>
      <w:r>
        <w:lastRenderedPageBreak/>
        <w:pict>
          <v:group id="_x0000_s1456" style="position:absolute;left:0;text-align:left;margin-left:129.1pt;margin-top:53.3pt;width:73.4pt;height:44.35pt;z-index:70" coordsize="1468,824">
            <v:group id="_x0000_s1457" style="position:absolute;width:1438;height:824" coordsize="1438,824">
              <v:shape id="_x0000_s1458" type="#_x0000_t202" style="position:absolute;width:1438;height:824" strokecolor="white">
                <v:textbox>
                  <w:txbxContent>
                    <w:p w:rsidR="001F23EA" w:rsidRDefault="001F23EA">
                      <w:pPr>
                        <w:rPr>
                          <w:b/>
                        </w:rPr>
                      </w:pPr>
                      <w:r>
                        <w:rPr>
                          <w:rFonts w:ascii="楷体_GB2312" w:eastAsia="楷体_GB2312" w:hAnsi="楷体_GB2312" w:hint="eastAsia"/>
                          <w:b/>
                          <w:sz w:val="28"/>
                        </w:rPr>
                        <w:t>输入数据</w:t>
                      </w:r>
                    </w:p>
                  </w:txbxContent>
                </v:textbox>
              </v:shape>
              <v:line id="_x0000_s1459" style="position:absolute" from="103,584" to="1363,585"/>
            </v:group>
            <v:roundrect id="_x0000_s1460" style="position:absolute;left:28;top:148;width:1440;height:525" arcsize="10923f" fillcolor="#cff">
              <v:fill opacity="17039f"/>
            </v:roundrect>
          </v:group>
        </w:pict>
      </w:r>
      <w: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461" type="#_x0000_t87" style="position:absolute;left:0;text-align:left;margin-left:54.1pt;margin-top:65.5pt;width:37.5pt;height:344.75pt;z-index:69"/>
        </w:pict>
      </w:r>
      <w:r w:rsidR="00545008">
        <w:rPr>
          <w:rFonts w:hint="eastAsia"/>
        </w:rPr>
        <w:t>各模块的功能</w:t>
      </w:r>
      <w:bookmarkEnd w:id="18"/>
    </w:p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E65E92">
      <w:r>
        <w:pict>
          <v:group id="_x0000_s1462" style="position:absolute;left:0;text-align:left;margin-left:130.85pt;margin-top:1.75pt;width:74.2pt;height:34.5pt;z-index:71" coordsize="1484,690">
            <v:roundrect id="_x0000_s1463" style="position:absolute;width:1485;height:690" arcsize="10923f" fillcolor="#cff">
              <v:fill opacity="17694f"/>
              <v:textbox>
                <w:txbxContent>
                  <w:p w:rsidR="001F23EA" w:rsidRDefault="001F23EA">
                    <w:r>
                      <w:rPr>
                        <w:rFonts w:ascii="楷体_GB2312" w:eastAsia="楷体_GB2312" w:hAnsi="楷体_GB2312" w:hint="eastAsia"/>
                        <w:b/>
                        <w:sz w:val="28"/>
                      </w:rPr>
                      <w:t>插入数据</w:t>
                    </w:r>
                  </w:p>
                </w:txbxContent>
              </v:textbox>
            </v:roundrect>
            <v:line id="_x0000_s1464" style="position:absolute" from="175,570" to="1210,571"/>
          </v:group>
        </w:pict>
      </w:r>
    </w:p>
    <w:p w:rsidR="00545008" w:rsidRDefault="00545008"/>
    <w:p w:rsidR="00545008" w:rsidRDefault="00545008"/>
    <w:p w:rsidR="00545008" w:rsidRDefault="00E65E92">
      <w:r>
        <w:pict>
          <v:group id="_x0000_s1468" style="position:absolute;left:0;text-align:left;margin-left:12.9pt;margin-top:3.8pt;width:38.25pt;height:105.65pt;z-index:68" coordsize="765,2113">
            <v:shape id="_x0000_s1469" type="#_x0000_t202" style="position:absolute;left:31;top:183;width:735;height:1931" strokecolor="white">
              <v:textbox style="layout-flow:vertical-ideographic">
                <w:txbxContent>
                  <w:p w:rsidR="001F23EA" w:rsidRDefault="001F23EA">
                    <w:r>
                      <w:rPr>
                        <w:rFonts w:hint="eastAsia"/>
                        <w:b/>
                        <w:sz w:val="32"/>
                      </w:rPr>
                      <w:t>功能</w:t>
                    </w:r>
                  </w:p>
                </w:txbxContent>
              </v:textbox>
            </v:shape>
            <v:roundrect id="_x0000_s1470" style="position:absolute;width:615;height:1260" arcsize="10923f" fillcolor="#cff">
              <v:fill opacity="18350f"/>
            </v:roundrect>
          </v:group>
        </w:pict>
      </w:r>
    </w:p>
    <w:p w:rsidR="00545008" w:rsidRDefault="00E65E92">
      <w:r>
        <w:pict>
          <v:group id="_x0000_s1465" style="position:absolute;left:0;text-align:left;margin-left:128.7pt;margin-top:2.15pt;width:78.7pt;height:32.8pt;z-index:72" coordsize="1574,656">
            <v:roundrect id="_x0000_s1466" style="position:absolute;width:1575;height:656" arcsize="10923f" fillcolor="#cff">
              <v:fill opacity="17694f"/>
              <v:textbox>
                <w:txbxContent>
                  <w:p w:rsidR="001F23EA" w:rsidRDefault="001F23EA">
                    <w:r>
                      <w:rPr>
                        <w:rFonts w:ascii="楷体_GB2312" w:eastAsia="楷体_GB2312" w:hAnsi="楷体_GB2312" w:hint="eastAsia"/>
                        <w:b/>
                        <w:sz w:val="28"/>
                      </w:rPr>
                      <w:t>修改数据</w:t>
                    </w:r>
                  </w:p>
                </w:txbxContent>
              </v:textbox>
            </v:roundrect>
            <v:line id="_x0000_s1467" style="position:absolute" from="178,585" to="1288,586"/>
          </v:group>
        </w:pict>
      </w:r>
    </w:p>
    <w:p w:rsidR="00545008" w:rsidRDefault="00545008"/>
    <w:p w:rsidR="00545008" w:rsidRDefault="00545008"/>
    <w:p w:rsidR="00545008" w:rsidRDefault="00545008"/>
    <w:p w:rsidR="00545008" w:rsidRDefault="00545008"/>
    <w:p w:rsidR="00545008" w:rsidRDefault="00E65E92">
      <w:r>
        <w:pict>
          <v:group id="_x0000_s1471" style="position:absolute;left:0;text-align:left;margin-left:127.8pt;margin-top:1pt;width:78.7pt;height:32.8pt;z-index:73" coordsize="1574,656">
            <v:roundrect id="_x0000_s1472" style="position:absolute;width:1575;height:656" arcsize="10923f" fillcolor="#cff">
              <v:fill opacity="17694f"/>
              <v:textbox>
                <w:txbxContent>
                  <w:p w:rsidR="001F23EA" w:rsidRDefault="001F23EA">
                    <w:r>
                      <w:rPr>
                        <w:rFonts w:ascii="楷体_GB2312" w:eastAsia="楷体_GB2312" w:hAnsi="楷体_GB2312" w:hint="eastAsia"/>
                        <w:b/>
                        <w:sz w:val="28"/>
                      </w:rPr>
                      <w:t>删除数据</w:t>
                    </w:r>
                  </w:p>
                </w:txbxContent>
              </v:textbox>
            </v:roundrect>
            <v:line id="_x0000_s1473" style="position:absolute" from="118,587" to="1318,588"/>
          </v:group>
        </w:pict>
      </w:r>
    </w:p>
    <w:p w:rsidR="00545008" w:rsidRDefault="00545008"/>
    <w:p w:rsidR="00545008" w:rsidRDefault="00545008"/>
    <w:p w:rsidR="00545008" w:rsidRDefault="00545008"/>
    <w:p w:rsidR="00545008" w:rsidRDefault="00545008"/>
    <w:p w:rsidR="00545008" w:rsidRDefault="00545008"/>
    <w:p w:rsidR="00545008" w:rsidRDefault="00E65E92">
      <w:r>
        <w:pict>
          <v:group id="_x0000_s1474" style="position:absolute;left:0;text-align:left;margin-left:113.4pt;margin-top:.4pt;width:132.1pt;height:32.8pt;z-index:74" coordsize="2306,656">
            <v:roundrect id="_x0000_s1475" style="position:absolute;width:2307;height:656" arcsize="10923f" fillcolor="#cff">
              <v:fill opacity="17694f"/>
              <v:textbox>
                <w:txbxContent>
                  <w:p w:rsidR="001F23EA" w:rsidRDefault="001F23EA">
                    <w:r>
                      <w:rPr>
                        <w:rFonts w:ascii="楷体_GB2312" w:eastAsia="楷体_GB2312" w:hAnsi="楷体_GB2312" w:hint="eastAsia"/>
                        <w:b/>
                        <w:sz w:val="28"/>
                      </w:rPr>
                      <w:t>查找并输出数据</w:t>
                    </w:r>
                  </w:p>
                </w:txbxContent>
              </v:textbox>
            </v:roundrect>
            <v:line id="_x0000_s1476" style="position:absolute" from="161,602" to="2111,603"/>
          </v:group>
        </w:pict>
      </w:r>
    </w:p>
    <w:p w:rsidR="00545008" w:rsidRDefault="00545008"/>
    <w:p w:rsidR="00545008" w:rsidRDefault="00545008"/>
    <w:p w:rsidR="00545008" w:rsidRDefault="00545008">
      <w:r>
        <w:rPr>
          <w:rFonts w:hint="eastAsia"/>
        </w:rPr>
        <w:t xml:space="preserve">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    </w:t>
      </w:r>
      <w:r>
        <w:rPr>
          <w:rFonts w:hint="eastAsia"/>
        </w:rPr>
        <w:t>各模块功能图</w:t>
      </w:r>
    </w:p>
    <w:p w:rsidR="00545008" w:rsidRDefault="00545008"/>
    <w:p w:rsidR="00545008" w:rsidRDefault="00545008">
      <w:pPr>
        <w:rPr>
          <w:sz w:val="28"/>
        </w:rPr>
      </w:pPr>
      <w:r>
        <w:rPr>
          <w:rFonts w:hint="eastAsia"/>
          <w:sz w:val="28"/>
        </w:rPr>
        <w:t>详见</w:t>
      </w:r>
      <w:r w:rsidR="00E65E92">
        <w:fldChar w:fldCharType="begin"/>
      </w:r>
      <w:r w:rsidR="00E65E92">
        <w:instrText xml:space="preserve"> HYPERLINK \l "_</w:instrText>
      </w:r>
      <w:r w:rsidR="00E65E92">
        <w:instrText>系统功能模块结构图</w:instrText>
      </w:r>
      <w:r w:rsidR="00E65E92">
        <w:instrText xml:space="preserve">" </w:instrText>
      </w:r>
      <w:r w:rsidR="00E65E92">
        <w:fldChar w:fldCharType="separate"/>
      </w:r>
      <w:r>
        <w:rPr>
          <w:rStyle w:val="a4"/>
          <w:rFonts w:hint="eastAsia"/>
          <w:sz w:val="28"/>
        </w:rPr>
        <w:t>系统功能模块结构图</w:t>
      </w:r>
      <w:r w:rsidR="00E65E92">
        <w:rPr>
          <w:rStyle w:val="a4"/>
          <w:sz w:val="28"/>
        </w:rPr>
        <w:fldChar w:fldCharType="end"/>
      </w:r>
    </w:p>
    <w:p w:rsidR="00545008" w:rsidRDefault="00545008">
      <w:pPr>
        <w:rPr>
          <w:sz w:val="28"/>
        </w:rPr>
        <w:sectPr w:rsidR="00545008">
          <w:head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45008" w:rsidRDefault="00545008">
      <w:pPr>
        <w:pStyle w:val="1"/>
      </w:pPr>
      <w:bookmarkStart w:id="19" w:name="_Toc487809139"/>
      <w:r>
        <w:rPr>
          <w:rFonts w:hint="eastAsia"/>
        </w:rPr>
        <w:lastRenderedPageBreak/>
        <w:t>六、试验结果（包括输入数据和输出结果）</w:t>
      </w:r>
      <w:bookmarkEnd w:id="19"/>
    </w:p>
    <w:p w:rsidR="00545008" w:rsidRDefault="00545008"/>
    <w:p w:rsidR="00545008" w:rsidRDefault="00545008">
      <w:pPr>
        <w:pStyle w:val="3"/>
      </w:pPr>
      <w:bookmarkStart w:id="20" w:name="_Toc487809140"/>
      <w:r>
        <w:rPr>
          <w:rFonts w:hint="eastAsia"/>
        </w:rPr>
        <w:t>1</w:t>
      </w:r>
      <w:r>
        <w:rPr>
          <w:rFonts w:hint="eastAsia"/>
        </w:rPr>
        <w:t>、</w:t>
      </w:r>
      <w:r w:rsidR="006A6BD6">
        <w:rPr>
          <w:rFonts w:hint="eastAsia"/>
        </w:rPr>
        <w:t>窗口主界面</w:t>
      </w:r>
      <w:bookmarkEnd w:id="20"/>
    </w:p>
    <w:p w:rsidR="00545008" w:rsidRDefault="002851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77.3pt;height:185.15pt">
            <v:imagedata r:id="rId13" o:title="QQ图片20170714095640"/>
          </v:shape>
        </w:pict>
      </w:r>
    </w:p>
    <w:p w:rsidR="00545008" w:rsidRDefault="00545008"/>
    <w:p w:rsidR="00545008" w:rsidRDefault="00545008"/>
    <w:p w:rsidR="00545008" w:rsidRDefault="00545008"/>
    <w:p w:rsidR="00545008" w:rsidRDefault="006A6BD6" w:rsidP="006A6BD6">
      <w:pPr>
        <w:pStyle w:val="3"/>
      </w:pPr>
      <w:bookmarkStart w:id="21" w:name="_Toc487809141"/>
      <w:r>
        <w:rPr>
          <w:rFonts w:hint="eastAsia"/>
        </w:rPr>
        <w:t>2</w:t>
      </w:r>
      <w:r>
        <w:rPr>
          <w:rFonts w:hint="eastAsia"/>
        </w:rPr>
        <w:t>、</w:t>
      </w:r>
      <w:r w:rsidR="00545008">
        <w:rPr>
          <w:rFonts w:hint="eastAsia"/>
        </w:rPr>
        <w:t>数据录入</w:t>
      </w:r>
      <w:bookmarkEnd w:id="21"/>
    </w:p>
    <w:p w:rsidR="00545008" w:rsidRDefault="00545008">
      <w:pPr>
        <w:sectPr w:rsidR="00545008">
          <w:headerReference w:type="defaul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45008" w:rsidRDefault="00545008">
      <w:r>
        <w:rPr>
          <w:rFonts w:hint="eastAsia"/>
        </w:rPr>
        <w:sym w:font="Wingdings" w:char="F081"/>
      </w:r>
      <w:r>
        <w:rPr>
          <w:rFonts w:hint="eastAsia"/>
        </w:rPr>
        <w:t>、</w:t>
      </w:r>
      <w:r w:rsidR="006A6BD6">
        <w:rPr>
          <w:rFonts w:hint="eastAsia"/>
        </w:rPr>
        <w:t>录入路线信息</w:t>
      </w:r>
    </w:p>
    <w:p w:rsidR="00545008" w:rsidRDefault="00285102">
      <w:r>
        <w:pict>
          <v:shape id="_x0000_i1032" type="#_x0000_t75" style="width:168.55pt;height:193.45pt">
            <v:imagedata r:id="rId15" o:title="QQ图片20170714095722"/>
          </v:shape>
        </w:pict>
      </w:r>
    </w:p>
    <w:p w:rsidR="006A6BD6" w:rsidRDefault="006A6BD6"/>
    <w:p w:rsidR="00545008" w:rsidRDefault="00545008">
      <w:r>
        <w:rPr>
          <w:rFonts w:hint="eastAsia"/>
        </w:rPr>
        <w:sym w:font="Wingdings" w:char="F082"/>
      </w:r>
      <w:r>
        <w:rPr>
          <w:rFonts w:hint="eastAsia"/>
        </w:rPr>
        <w:t>、录入</w:t>
      </w:r>
      <w:r w:rsidR="006A6BD6">
        <w:rPr>
          <w:rFonts w:hint="eastAsia"/>
        </w:rPr>
        <w:t>站点</w:t>
      </w:r>
      <w:r>
        <w:rPr>
          <w:rFonts w:hint="eastAsia"/>
        </w:rPr>
        <w:t>信息</w:t>
      </w:r>
    </w:p>
    <w:p w:rsidR="00545008" w:rsidRDefault="00545008"/>
    <w:p w:rsidR="006A6BD6" w:rsidRDefault="00285102">
      <w:pPr>
        <w:sectPr w:rsidR="006A6BD6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1"/>
          </w:cols>
          <w:docGrid w:type="lines" w:linePitch="312"/>
        </w:sectPr>
      </w:pPr>
      <w:r>
        <w:pict>
          <v:shape id="_x0000_i1033" type="#_x0000_t75" style="width:197pt;height:185.55pt">
            <v:imagedata r:id="rId16" o:title="QQ图片20170714095801"/>
          </v:shape>
        </w:pict>
      </w:r>
    </w:p>
    <w:p w:rsidR="00545008" w:rsidRDefault="00545008">
      <w:pPr>
        <w:sectPr w:rsidR="00545008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6A6BD6" w:rsidRDefault="00545008">
      <w:r>
        <w:rPr>
          <w:rFonts w:hint="eastAsia"/>
        </w:rPr>
        <w:lastRenderedPageBreak/>
        <w:sym w:font="Wingdings" w:char="F083"/>
      </w:r>
      <w:r w:rsidR="006A6BD6">
        <w:rPr>
          <w:rFonts w:hint="eastAsia"/>
        </w:rPr>
        <w:t>、录入车辆</w:t>
      </w:r>
      <w:r>
        <w:rPr>
          <w:rFonts w:hint="eastAsia"/>
        </w:rPr>
        <w:t>信息</w:t>
      </w:r>
    </w:p>
    <w:p w:rsidR="006A6BD6" w:rsidRDefault="00285102" w:rsidP="006A6BD6">
      <w:r>
        <w:pict>
          <v:shape id="_x0000_i1034" type="#_x0000_t75" style="width:235pt;height:246.45pt">
            <v:imagedata r:id="rId17" o:title="QQ图片20170714100041"/>
          </v:shape>
        </w:pict>
      </w:r>
    </w:p>
    <w:p w:rsidR="00545008" w:rsidRDefault="00211B20" w:rsidP="00211B20">
      <w:pPr>
        <w:pStyle w:val="3"/>
      </w:pPr>
      <w:bookmarkStart w:id="22" w:name="_Toc487809142"/>
      <w:r>
        <w:rPr>
          <w:rFonts w:hint="eastAsia"/>
        </w:rPr>
        <w:t>3</w:t>
      </w:r>
      <w:r>
        <w:rPr>
          <w:rFonts w:hint="eastAsia"/>
        </w:rPr>
        <w:t>、数据删除</w:t>
      </w:r>
      <w:bookmarkEnd w:id="22"/>
    </w:p>
    <w:p w:rsidR="00545008" w:rsidRDefault="00545008">
      <w:pPr>
        <w:sectPr w:rsidR="00545008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45008" w:rsidRDefault="00545008">
      <w:r>
        <w:rPr>
          <w:rFonts w:hint="eastAsia"/>
        </w:rPr>
        <w:sym w:font="Wingdings" w:char="F081"/>
      </w:r>
      <w:r>
        <w:rPr>
          <w:rFonts w:hint="eastAsia"/>
        </w:rPr>
        <w:t>、</w:t>
      </w:r>
      <w:r w:rsidR="00211B20">
        <w:rPr>
          <w:rFonts w:hint="eastAsia"/>
        </w:rPr>
        <w:t>删除路线</w:t>
      </w:r>
    </w:p>
    <w:p w:rsidR="00545008" w:rsidRDefault="00285102">
      <w:pPr>
        <w:pStyle w:val="3"/>
      </w:pPr>
      <w:bookmarkStart w:id="23" w:name="_Toc487809143"/>
      <w:r>
        <w:pict>
          <v:shape id="_x0000_i1035" type="#_x0000_t75" style="width:197pt;height:106.8pt">
            <v:imagedata r:id="rId18" o:title="QQ图片20170714100707"/>
          </v:shape>
        </w:pict>
      </w:r>
      <w:bookmarkEnd w:id="23"/>
    </w:p>
    <w:p w:rsidR="00545008" w:rsidRDefault="00545008">
      <w:r>
        <w:rPr>
          <w:rFonts w:hint="eastAsia"/>
        </w:rPr>
        <w:sym w:font="Wingdings" w:char="F082"/>
      </w:r>
      <w:r w:rsidR="00211B20">
        <w:rPr>
          <w:rFonts w:hint="eastAsia"/>
        </w:rPr>
        <w:t>、删除站点</w:t>
      </w:r>
    </w:p>
    <w:p w:rsidR="00545008" w:rsidRDefault="00285102">
      <w:r>
        <w:pict>
          <v:shape id="_x0000_i1036" type="#_x0000_t75" style="width:197pt;height:96.55pt">
            <v:imagedata r:id="rId19" o:title="QQ图片20170714100811"/>
          </v:shape>
        </w:pict>
      </w:r>
    </w:p>
    <w:p w:rsidR="00211B20" w:rsidRDefault="00211B20"/>
    <w:p w:rsidR="00211B20" w:rsidRDefault="00211B20"/>
    <w:p w:rsidR="00211B20" w:rsidRDefault="00211B20"/>
    <w:p w:rsidR="00211B20" w:rsidRDefault="00211B20"/>
    <w:p w:rsidR="00211B20" w:rsidRDefault="00211B20"/>
    <w:p w:rsidR="00545008" w:rsidRDefault="00545008">
      <w:r>
        <w:rPr>
          <w:rFonts w:hint="eastAsia"/>
        </w:rPr>
        <w:sym w:font="Wingdings" w:char="F083"/>
      </w:r>
      <w:r w:rsidR="00211B20">
        <w:rPr>
          <w:rFonts w:hint="eastAsia"/>
        </w:rPr>
        <w:t>、删除车辆</w:t>
      </w:r>
    </w:p>
    <w:p w:rsidR="00545008" w:rsidRDefault="00285102">
      <w:r>
        <w:pict>
          <v:shape id="_x0000_i1037" type="#_x0000_t75" style="width:184.75pt;height:78.75pt">
            <v:imagedata r:id="rId20" o:title="QQ图片20170714100847"/>
          </v:shape>
        </w:pict>
      </w:r>
    </w:p>
    <w:p w:rsidR="00545008" w:rsidRDefault="00545008"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>
        <w:rPr>
          <w:rFonts w:hint="eastAsia"/>
          <w:position w:val="-3"/>
          <w:sz w:val="27"/>
        </w:rPr>
        <w:instrText>○</w:instrText>
      </w:r>
      <w:r>
        <w:rPr>
          <w:rFonts w:hint="eastAsia"/>
        </w:rPr>
        <w:instrText>,4)</w:instrTex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 w:rsidR="00211B20">
        <w:rPr>
          <w:rFonts w:hint="eastAsia"/>
        </w:rPr>
        <w:t>删除成功</w:t>
      </w:r>
    </w:p>
    <w:p w:rsidR="00545008" w:rsidRDefault="00285102">
      <w:r>
        <w:pict>
          <v:shape id="_x0000_i1038" type="#_x0000_t75" style="width:197pt;height:108pt">
            <v:imagedata r:id="rId21" o:title="QQ图片20170714101923"/>
          </v:shape>
        </w:pict>
      </w:r>
    </w:p>
    <w:p w:rsidR="00545008" w:rsidRDefault="00545008"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>
        <w:rPr>
          <w:rFonts w:hint="eastAsia"/>
          <w:position w:val="-3"/>
          <w:sz w:val="27"/>
        </w:rPr>
        <w:instrText>○</w:instrText>
      </w:r>
      <w:r>
        <w:rPr>
          <w:rFonts w:hint="eastAsia"/>
        </w:rPr>
        <w:instrText>,5)</w:instrTex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 w:rsidR="00211B20">
        <w:rPr>
          <w:rFonts w:hint="eastAsia"/>
        </w:rPr>
        <w:t>删除失败</w:t>
      </w:r>
    </w:p>
    <w:p w:rsidR="00545008" w:rsidRDefault="00285102">
      <w:r>
        <w:lastRenderedPageBreak/>
        <w:pict>
          <v:shape id="_x0000_i1039" type="#_x0000_t75" style="width:197pt;height:108pt">
            <v:imagedata r:id="rId22" o:title="QQ图片20170714100744"/>
          </v:shape>
        </w:pict>
      </w:r>
    </w:p>
    <w:p w:rsidR="00545008" w:rsidRDefault="00545008"/>
    <w:p w:rsidR="00545008" w:rsidRDefault="00545008"/>
    <w:p w:rsidR="00545008" w:rsidRDefault="00545008">
      <w:pPr>
        <w:pStyle w:val="3"/>
        <w:numPr>
          <w:ilvl w:val="0"/>
          <w:numId w:val="5"/>
        </w:numPr>
        <w:sectPr w:rsidR="00545008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1"/>
          </w:cols>
          <w:docGrid w:type="lines" w:linePitch="312"/>
        </w:sectPr>
      </w:pPr>
    </w:p>
    <w:p w:rsidR="00545008" w:rsidRDefault="00211B20" w:rsidP="00211B20">
      <w:pPr>
        <w:pStyle w:val="3"/>
      </w:pPr>
      <w:bookmarkStart w:id="24" w:name="_Toc487809144"/>
      <w:r>
        <w:rPr>
          <w:rFonts w:hint="eastAsia"/>
        </w:rPr>
        <w:t>4</w:t>
      </w:r>
      <w:r w:rsidR="00545008">
        <w:rPr>
          <w:rFonts w:hint="eastAsia"/>
        </w:rPr>
        <w:t>、数据输出</w:t>
      </w:r>
      <w:bookmarkEnd w:id="24"/>
    </w:p>
    <w:p w:rsidR="00545008" w:rsidRDefault="00211B20">
      <w:r>
        <w:rPr>
          <w:rFonts w:hint="eastAsia"/>
        </w:rPr>
        <w:t>①</w:t>
      </w:r>
      <w:r w:rsidR="00545008">
        <w:rPr>
          <w:rFonts w:hint="eastAsia"/>
        </w:rPr>
        <w:t>、输出</w:t>
      </w:r>
      <w:r>
        <w:rPr>
          <w:rFonts w:hint="eastAsia"/>
        </w:rPr>
        <w:t>报表</w:t>
      </w:r>
    </w:p>
    <w:p w:rsidR="00545008" w:rsidRDefault="00285102">
      <w:r>
        <w:pict>
          <v:shape id="_x0000_i1040" type="#_x0000_t75" style="width:88.2pt;height:139.25pt">
            <v:imagedata r:id="rId23" o:title="QQ图片20170714102249"/>
          </v:shape>
        </w:pict>
      </w:r>
    </w:p>
    <w:p w:rsidR="00545008" w:rsidRDefault="00545008"/>
    <w:p w:rsidR="00545008" w:rsidRDefault="00211B20">
      <w:r>
        <w:rPr>
          <w:rFonts w:hint="eastAsia"/>
        </w:rPr>
        <w:t>②</w:t>
      </w:r>
      <w:r w:rsidR="00545008">
        <w:rPr>
          <w:rFonts w:hint="eastAsia"/>
        </w:rPr>
        <w:t>、</w:t>
      </w:r>
      <w:r>
        <w:rPr>
          <w:rFonts w:hint="eastAsia"/>
        </w:rPr>
        <w:t>查询耗时最长、最短的路线</w:t>
      </w:r>
    </w:p>
    <w:p w:rsidR="00545008" w:rsidRDefault="00285102">
      <w:r>
        <w:pict>
          <v:shape id="_x0000_i1041" type="#_x0000_t75" style="width:202.55pt;height:134.1pt">
            <v:imagedata r:id="rId24" o:title="QQ图片20170714102425"/>
          </v:shape>
        </w:pict>
      </w:r>
    </w:p>
    <w:p w:rsidR="00545008" w:rsidRDefault="00211B20">
      <w:r>
        <w:rPr>
          <w:rFonts w:hint="eastAsia"/>
        </w:rPr>
        <w:t>③</w:t>
      </w:r>
      <w:r w:rsidR="00545008">
        <w:rPr>
          <w:rFonts w:hint="eastAsia"/>
        </w:rPr>
        <w:t>、</w:t>
      </w:r>
      <w:r>
        <w:rPr>
          <w:rFonts w:hint="eastAsia"/>
        </w:rPr>
        <w:t>查询</w:t>
      </w:r>
      <w:proofErr w:type="gramStart"/>
      <w:r>
        <w:rPr>
          <w:rFonts w:hint="eastAsia"/>
        </w:rPr>
        <w:t>经停某站点</w:t>
      </w:r>
      <w:proofErr w:type="gramEnd"/>
      <w:r>
        <w:rPr>
          <w:rFonts w:hint="eastAsia"/>
        </w:rPr>
        <w:t>的所有路线</w:t>
      </w:r>
    </w:p>
    <w:p w:rsidR="00545008" w:rsidRDefault="00545008"/>
    <w:p w:rsidR="00545008" w:rsidRDefault="00285102">
      <w:r>
        <w:pict>
          <v:shape id="_x0000_i1042" type="#_x0000_t75" style="width:189.1pt;height:128.55pt">
            <v:imagedata r:id="rId25" o:title="QQ图片20170714102527"/>
          </v:shape>
        </w:pict>
      </w:r>
    </w:p>
    <w:p w:rsidR="00545008" w:rsidRDefault="00545008"/>
    <w:p w:rsidR="00211B20" w:rsidRPr="00211B20" w:rsidRDefault="00211B20">
      <w:pPr>
        <w:rPr>
          <w:b/>
          <w:sz w:val="52"/>
          <w:szCs w:val="52"/>
        </w:rPr>
        <w:sectPr w:rsidR="00211B20" w:rsidRPr="00211B20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211B20">
        <w:rPr>
          <w:rFonts w:hint="eastAsia"/>
          <w:b/>
          <w:sz w:val="52"/>
          <w:szCs w:val="52"/>
        </w:rPr>
        <w:lastRenderedPageBreak/>
        <w:t>更多详细用法请查阅使用</w:t>
      </w:r>
      <w:r>
        <w:rPr>
          <w:rFonts w:hint="eastAsia"/>
          <w:b/>
          <w:sz w:val="52"/>
          <w:szCs w:val="52"/>
        </w:rPr>
        <w:t>指南</w:t>
      </w:r>
    </w:p>
    <w:p w:rsidR="00545008" w:rsidRDefault="00545008">
      <w:pPr>
        <w:pStyle w:val="1"/>
      </w:pPr>
      <w:bookmarkStart w:id="25" w:name="_Toc487809145"/>
      <w:r>
        <w:rPr>
          <w:rFonts w:hint="eastAsia"/>
        </w:rPr>
        <w:lastRenderedPageBreak/>
        <w:t>七、体会</w:t>
      </w:r>
      <w:bookmarkEnd w:id="25"/>
    </w:p>
    <w:p w:rsidR="00545008" w:rsidRDefault="00545008">
      <w:pPr>
        <w:pStyle w:val="3"/>
      </w:pPr>
      <w:bookmarkStart w:id="26" w:name="_Toc487809146"/>
      <w:r>
        <w:rPr>
          <w:rFonts w:hint="eastAsia"/>
        </w:rPr>
        <w:t>1</w:t>
      </w:r>
      <w:r>
        <w:rPr>
          <w:rFonts w:hint="eastAsia"/>
        </w:rPr>
        <w:t>、我深刻的认识到这个程序的三重十字交叉链表并不难，最难的是如何</w:t>
      </w:r>
      <w:r w:rsidR="00211B20">
        <w:rPr>
          <w:rFonts w:hint="eastAsia"/>
        </w:rPr>
        <w:t>仅用</w:t>
      </w:r>
      <w:r w:rsidR="00211B20">
        <w:rPr>
          <w:rFonts w:hint="eastAsia"/>
        </w:rPr>
        <w:t>c</w:t>
      </w:r>
      <w:r w:rsidR="00211B20">
        <w:rPr>
          <w:rFonts w:hint="eastAsia"/>
        </w:rPr>
        <w:t>语言做出图形界面</w:t>
      </w:r>
      <w:r>
        <w:rPr>
          <w:rFonts w:hint="eastAsia"/>
        </w:rPr>
        <w:t>并</w:t>
      </w:r>
      <w:r w:rsidR="00211B20">
        <w:rPr>
          <w:rFonts w:hint="eastAsia"/>
        </w:rPr>
        <w:t>实现各种功能选项和消息处理</w:t>
      </w:r>
      <w:r>
        <w:rPr>
          <w:rFonts w:hint="eastAsia"/>
        </w:rPr>
        <w:t>。</w:t>
      </w:r>
      <w:bookmarkEnd w:id="26"/>
    </w:p>
    <w:p w:rsidR="00211B20" w:rsidRDefault="00545008" w:rsidP="00211B20">
      <w:r>
        <w:rPr>
          <w:rFonts w:hint="eastAsia"/>
        </w:rPr>
        <w:t xml:space="preserve">     </w:t>
      </w:r>
      <w:r w:rsidR="00211B20">
        <w:rPr>
          <w:rFonts w:hint="eastAsia"/>
        </w:rPr>
        <w:t>通过学习一些</w:t>
      </w:r>
      <w:r w:rsidR="00211B20">
        <w:rPr>
          <w:rFonts w:hint="eastAsia"/>
        </w:rPr>
        <w:t>WIN32API</w:t>
      </w:r>
      <w:r w:rsidR="00211B20">
        <w:rPr>
          <w:rFonts w:hint="eastAsia"/>
        </w:rPr>
        <w:t>，我发现</w:t>
      </w:r>
      <w:r w:rsidR="00211B20">
        <w:rPr>
          <w:rFonts w:hint="eastAsia"/>
        </w:rPr>
        <w:t>windows</w:t>
      </w:r>
      <w:r w:rsidR="00211B20">
        <w:rPr>
          <w:rFonts w:hint="eastAsia"/>
        </w:rPr>
        <w:t>自带一些图形界面</w:t>
      </w:r>
      <w:proofErr w:type="spellStart"/>
      <w:r w:rsidR="00211B20">
        <w:rPr>
          <w:rFonts w:hint="eastAsia"/>
        </w:rPr>
        <w:t>api</w:t>
      </w:r>
      <w:proofErr w:type="spellEnd"/>
      <w:r w:rsidR="00211B20">
        <w:rPr>
          <w:rFonts w:hint="eastAsia"/>
        </w:rPr>
        <w:t>，但封装十分差，对于每个窗口要写一个相应的响应函数，并在函数中处理捕获到的各种消息，要为按钮、菜单、等</w:t>
      </w:r>
      <w:proofErr w:type="gramStart"/>
      <w:r w:rsidR="00211B20">
        <w:rPr>
          <w:rFonts w:hint="eastAsia"/>
        </w:rPr>
        <w:t>控件写相应</w:t>
      </w:r>
      <w:proofErr w:type="gramEnd"/>
      <w:r w:rsidR="00211B20">
        <w:rPr>
          <w:rFonts w:hint="eastAsia"/>
        </w:rPr>
        <w:t>函数，还要从编辑栏获取用户输入，虽十分繁琐，但代码冗余较多，当熟练后只需复制原有代码并做微小改动即可，总之，虽然</w:t>
      </w:r>
      <w:r w:rsidR="00211B20">
        <w:rPr>
          <w:rFonts w:hint="eastAsia"/>
        </w:rPr>
        <w:t>c</w:t>
      </w:r>
      <w:r w:rsidR="00211B20">
        <w:rPr>
          <w:rFonts w:hint="eastAsia"/>
        </w:rPr>
        <w:t>语言不适合图形界面开发，但通过这次任务，我也学到了一些</w:t>
      </w:r>
      <w:r w:rsidR="00211B20">
        <w:rPr>
          <w:rFonts w:hint="eastAsia"/>
        </w:rPr>
        <w:t>win32</w:t>
      </w:r>
      <w:r w:rsidR="00211B20">
        <w:rPr>
          <w:rFonts w:hint="eastAsia"/>
        </w:rPr>
        <w:t>底层</w:t>
      </w:r>
      <w:r w:rsidR="00211B20">
        <w:rPr>
          <w:rFonts w:hint="eastAsia"/>
        </w:rPr>
        <w:t>API</w:t>
      </w:r>
      <w:r w:rsidR="00211B20">
        <w:rPr>
          <w:rFonts w:hint="eastAsia"/>
        </w:rPr>
        <w:t>的调用。</w:t>
      </w:r>
    </w:p>
    <w:p w:rsidR="00545008" w:rsidRDefault="00545008"/>
    <w:p w:rsidR="00545008" w:rsidRDefault="00211B20" w:rsidP="00211B20">
      <w:pPr>
        <w:pStyle w:val="3"/>
      </w:pPr>
      <w:bookmarkStart w:id="27" w:name="_Toc487809147"/>
      <w:r>
        <w:rPr>
          <w:rFonts w:hint="eastAsia"/>
        </w:rPr>
        <w:t>2</w:t>
      </w:r>
      <w:r>
        <w:rPr>
          <w:rFonts w:hint="eastAsia"/>
        </w:rPr>
        <w:t>、</w:t>
      </w:r>
      <w:r w:rsidR="00545008">
        <w:rPr>
          <w:rFonts w:hint="eastAsia"/>
        </w:rPr>
        <w:t>编写大型程序首先要做好程序的总体规划。</w:t>
      </w:r>
      <w:bookmarkEnd w:id="27"/>
    </w:p>
    <w:p w:rsidR="00545008" w:rsidRDefault="00545008">
      <w:pPr>
        <w:ind w:firstLineChars="200" w:firstLine="360"/>
      </w:pPr>
      <w:r>
        <w:rPr>
          <w:rFonts w:hint="eastAsia"/>
        </w:rPr>
        <w:t>对于本程序应先确定程序要实现的功能，然后根据功能设计菜单项。先写菜单选择函数，然后只需将要使用的功能函数查到程序的相应位置即可。</w:t>
      </w:r>
    </w:p>
    <w:p w:rsidR="00545008" w:rsidRDefault="00545008">
      <w:r>
        <w:rPr>
          <w:rFonts w:hint="eastAsia"/>
        </w:rPr>
        <w:t xml:space="preserve">   </w:t>
      </w:r>
    </w:p>
    <w:p w:rsidR="00545008" w:rsidRDefault="00545008">
      <w:pPr>
        <w:pStyle w:val="1"/>
        <w:numPr>
          <w:ilvl w:val="0"/>
          <w:numId w:val="7"/>
        </w:numPr>
        <w:sectPr w:rsidR="00545008">
          <w:headerReference w:type="default" r:id="rId2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45008" w:rsidRDefault="00545008">
      <w:pPr>
        <w:pStyle w:val="1"/>
        <w:numPr>
          <w:ilvl w:val="0"/>
          <w:numId w:val="7"/>
        </w:numPr>
      </w:pPr>
      <w:bookmarkStart w:id="28" w:name="_Toc487809148"/>
      <w:r>
        <w:rPr>
          <w:rFonts w:hint="eastAsia"/>
        </w:rPr>
        <w:lastRenderedPageBreak/>
        <w:t>参考资料</w:t>
      </w:r>
      <w:bookmarkEnd w:id="28"/>
    </w:p>
    <w:p w:rsidR="00545008" w:rsidRDefault="00545008">
      <w:pPr>
        <w:pStyle w:val="2"/>
      </w:pPr>
      <w:bookmarkStart w:id="29" w:name="_Toc487809149"/>
      <w:r>
        <w:rPr>
          <w:rFonts w:hint="eastAsia"/>
        </w:rPr>
        <w:t>1</w:t>
      </w:r>
      <w:r>
        <w:rPr>
          <w:rFonts w:hint="eastAsia"/>
        </w:rPr>
        <w:t>、参考文献：</w:t>
      </w:r>
      <w:bookmarkEnd w:id="29"/>
    </w:p>
    <w:p w:rsidR="00545008" w:rsidRPr="00211B20" w:rsidRDefault="00545008" w:rsidP="00211B20">
      <w:pPr>
        <w:pStyle w:val="3"/>
      </w:pPr>
      <w:r>
        <w:rPr>
          <w:rFonts w:hint="eastAsia"/>
        </w:rPr>
        <w:t xml:space="preserve"> </w:t>
      </w:r>
      <w:bookmarkStart w:id="30" w:name="_Toc487809150"/>
      <w:r>
        <w:rPr>
          <w:rFonts w:hint="eastAsia"/>
        </w:rPr>
        <w:sym w:font="Wingdings" w:char="F081"/>
      </w:r>
      <w:r>
        <w:rPr>
          <w:rFonts w:hint="eastAsia"/>
        </w:rPr>
        <w:t>、曹计昌，卢萍，李开。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语言程序设计》。武汉：华中科技大学出版社，</w:t>
      </w:r>
      <w:r>
        <w:rPr>
          <w:rFonts w:hint="eastAsia"/>
        </w:rPr>
        <w:t>2008.</w:t>
      </w:r>
      <w:bookmarkEnd w:id="30"/>
    </w:p>
    <w:p w:rsidR="00545008" w:rsidRDefault="00545008">
      <w:pPr>
        <w:pStyle w:val="2"/>
      </w:pPr>
      <w:bookmarkStart w:id="31" w:name="_Toc487809151"/>
      <w:r>
        <w:rPr>
          <w:rFonts w:hint="eastAsia"/>
        </w:rPr>
        <w:t>2</w:t>
      </w:r>
      <w:r>
        <w:rPr>
          <w:rFonts w:hint="eastAsia"/>
        </w:rPr>
        <w:t>、网络资源：</w:t>
      </w:r>
      <w:bookmarkEnd w:id="31"/>
    </w:p>
    <w:p w:rsidR="00545008" w:rsidRDefault="00545008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3"/>
          <w:sz w:val="19"/>
        </w:rPr>
        <w:instrText>1</w:instrText>
      </w:r>
      <w:r>
        <w:rPr>
          <w:rFonts w:hint="eastAsia"/>
        </w:rPr>
        <w:instrText>)</w:instrText>
      </w:r>
      <w:bookmarkStart w:id="32" w:name="_Toc487809152"/>
      <w:r>
        <w:rPr>
          <w:rFonts w:hint="eastAsia"/>
        </w:rPr>
        <w:fldChar w:fldCharType="end"/>
      </w:r>
      <w:r>
        <w:rPr>
          <w:rFonts w:hint="eastAsia"/>
        </w:rPr>
        <w:t>、</w:t>
      </w:r>
      <w:r w:rsidR="00211B20">
        <w:rPr>
          <w:rFonts w:hint="eastAsia"/>
        </w:rPr>
        <w:t>微软</w:t>
      </w:r>
      <w:r w:rsidR="00211B20">
        <w:rPr>
          <w:rFonts w:hint="eastAsia"/>
        </w:rPr>
        <w:t>MSDN</w:t>
      </w:r>
      <w:r w:rsidR="00211B20">
        <w:rPr>
          <w:rFonts w:hint="eastAsia"/>
        </w:rPr>
        <w:t>库</w:t>
      </w:r>
      <w:r w:rsidR="00211B20" w:rsidRPr="00211B20">
        <w:t>https://msdn.microsoft.com</w:t>
      </w:r>
      <w:bookmarkEnd w:id="32"/>
    </w:p>
    <w:p w:rsidR="00545008" w:rsidRDefault="00545008">
      <w:pPr>
        <w:pStyle w:val="3"/>
      </w:pPr>
      <w:r>
        <w:rPr>
          <w:rFonts w:hint="eastAsia"/>
        </w:rPr>
        <w:t xml:space="preserve"> </w:t>
      </w:r>
      <w:bookmarkStart w:id="33" w:name="_Toc487809153"/>
      <w:r>
        <w:rPr>
          <w:rFonts w:hint="eastAsia"/>
        </w:rPr>
        <w:sym w:font="Wingdings" w:char="F082"/>
      </w:r>
      <w:r>
        <w:rPr>
          <w:rFonts w:hint="eastAsia"/>
        </w:rPr>
        <w:t>、</w:t>
      </w:r>
      <w:r w:rsidR="00211B20">
        <w:rPr>
          <w:rFonts w:hint="eastAsia"/>
        </w:rPr>
        <w:t>win32</w:t>
      </w:r>
      <w:r w:rsidR="00211B20">
        <w:rPr>
          <w:rFonts w:hint="eastAsia"/>
        </w:rPr>
        <w:t>开发教学博客</w:t>
      </w:r>
      <w:bookmarkEnd w:id="33"/>
    </w:p>
    <w:p w:rsidR="00211B20" w:rsidRPr="00211B20" w:rsidRDefault="00211B20" w:rsidP="00211B20">
      <w:pPr>
        <w:ind w:left="420" w:firstLine="420"/>
        <w:sectPr w:rsidR="00211B20" w:rsidRPr="00211B20">
          <w:headerReference w:type="default" r:id="rId2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211B20">
        <w:t>http://blog.csdn.net/tcjiaan/article/details/8497535</w:t>
      </w:r>
    </w:p>
    <w:p w:rsidR="00545008" w:rsidRDefault="00545008"/>
    <w:p w:rsidR="002E6686" w:rsidRDefault="002E6686">
      <w:pPr>
        <w:pStyle w:val="1"/>
        <w:numPr>
          <w:ilvl w:val="0"/>
          <w:numId w:val="7"/>
        </w:numPr>
        <w:sectPr w:rsidR="002E6686">
          <w:headerReference w:type="default" r:id="rId28"/>
          <w:type w:val="continuous"/>
          <w:pgSz w:w="11906" w:h="16838"/>
          <w:pgMar w:top="1440" w:right="1800" w:bottom="1440" w:left="1800" w:header="851" w:footer="992" w:gutter="0"/>
          <w:cols w:num="2" w:sep="1" w:space="427"/>
          <w:docGrid w:type="lines" w:linePitch="312"/>
        </w:sectPr>
      </w:pPr>
    </w:p>
    <w:p w:rsidR="00545008" w:rsidRDefault="002E6686">
      <w:pPr>
        <w:pStyle w:val="1"/>
        <w:numPr>
          <w:ilvl w:val="0"/>
          <w:numId w:val="7"/>
        </w:numPr>
      </w:pPr>
      <w:bookmarkStart w:id="34" w:name="_Toc487809154"/>
      <w:r>
        <w:rPr>
          <w:rFonts w:hint="eastAsia"/>
        </w:rPr>
        <w:t>附录：程序清单</w:t>
      </w:r>
      <w:r w:rsidR="00545008">
        <w:rPr>
          <w:rFonts w:hint="eastAsia"/>
        </w:rPr>
        <w:t>及源程序软盘</w:t>
      </w:r>
      <w:bookmarkEnd w:id="34"/>
    </w:p>
    <w:p w:rsidR="002E6686" w:rsidRDefault="002E6686" w:rsidP="002E6686">
      <w:pPr>
        <w:sectPr w:rsidR="002E6686" w:rsidSect="002E6686">
          <w:type w:val="continuous"/>
          <w:pgSz w:w="11906" w:h="16838"/>
          <w:pgMar w:top="1440" w:right="1800" w:bottom="1440" w:left="1800" w:header="851" w:footer="992" w:gutter="0"/>
          <w:cols w:sep="1" w:space="427"/>
          <w:docGrid w:type="lines" w:linePitch="312"/>
        </w:sectPr>
      </w:pPr>
    </w:p>
    <w:p w:rsidR="00545008" w:rsidRDefault="00545008" w:rsidP="002E6686">
      <w:r>
        <w:rPr>
          <w:rFonts w:hint="eastAsia"/>
        </w:rPr>
        <w:tab/>
        <w:t xml:space="preserve">   </w:t>
      </w:r>
    </w:p>
    <w:p w:rsidR="00590FFC" w:rsidRDefault="00590FFC">
      <w:pPr>
        <w:sectPr w:rsidR="00590FFC">
          <w:type w:val="continuous"/>
          <w:pgSz w:w="11906" w:h="16838"/>
          <w:pgMar w:top="1440" w:right="1800" w:bottom="1440" w:left="1800" w:header="851" w:footer="992" w:gutter="0"/>
          <w:cols w:num="2" w:sep="1" w:space="427"/>
          <w:docGrid w:type="lines" w:linePitch="312"/>
        </w:sectPr>
      </w:pPr>
    </w:p>
    <w:p w:rsidR="00545008" w:rsidRDefault="002E6686">
      <w:proofErr w:type="spellStart"/>
      <w:r w:rsidRPr="002E6686">
        <w:t>M</w:t>
      </w:r>
      <w:r>
        <w:t>ainWindow.c</w:t>
      </w:r>
      <w:proofErr w:type="spellEnd"/>
      <w:r>
        <w:t xml:space="preserve"> </w:t>
      </w:r>
      <w:r>
        <w:rPr>
          <w:rFonts w:hint="eastAsia"/>
        </w:rPr>
        <w:t>（主程序）</w:t>
      </w:r>
    </w:p>
    <w:p w:rsidR="00545008" w:rsidRPr="002E6686" w:rsidRDefault="002E6686">
      <w:proofErr w:type="spellStart"/>
      <w:r w:rsidRPr="002E6686">
        <w:t>MainWindow.h</w:t>
      </w:r>
      <w:proofErr w:type="spellEnd"/>
    </w:p>
    <w:p w:rsidR="00545008" w:rsidRDefault="002E6686">
      <w:proofErr w:type="spellStart"/>
      <w:r w:rsidRPr="002E6686">
        <w:t>resource.h</w:t>
      </w:r>
      <w:proofErr w:type="spellEnd"/>
    </w:p>
    <w:p w:rsidR="00545008" w:rsidRDefault="002E6686">
      <w:r>
        <w:t>transport1.c</w:t>
      </w:r>
      <w:r>
        <w:rPr>
          <w:rFonts w:hint="eastAsia"/>
        </w:rPr>
        <w:t>（各类功能函数）</w:t>
      </w:r>
    </w:p>
    <w:p w:rsidR="00545008" w:rsidRDefault="002E6686">
      <w:r w:rsidRPr="002E6686">
        <w:t>transport1.h</w:t>
      </w:r>
    </w:p>
    <w:p w:rsidR="002E6686" w:rsidRDefault="002E6686">
      <w:r>
        <w:rPr>
          <w:rFonts w:hint="eastAsia"/>
        </w:rPr>
        <w:t>以上代码均在</w:t>
      </w:r>
      <w:proofErr w:type="spellStart"/>
      <w:r w:rsidRPr="002E6686">
        <w:t>Transportation_System</w:t>
      </w:r>
      <w:proofErr w:type="spellEnd"/>
      <w:r>
        <w:rPr>
          <w:rFonts w:hint="eastAsia"/>
        </w:rPr>
        <w:t>文件夹下</w:t>
      </w:r>
    </w:p>
    <w:p w:rsidR="00590FFC" w:rsidRDefault="00590FFC">
      <w:r>
        <w:rPr>
          <w:rFonts w:hint="eastAsia"/>
        </w:rPr>
        <w:t>或可在此网址下找到：</w:t>
      </w:r>
      <w:hyperlink r:id="rId29" w:history="1">
        <w:r w:rsidRPr="00590FFC">
          <w:rPr>
            <w:rStyle w:val="a4"/>
          </w:rPr>
          <w:t>https://github.com/linzihan-backforward/C-Curriculum-Design</w:t>
        </w:r>
      </w:hyperlink>
    </w:p>
    <w:sectPr w:rsidR="00590FFC" w:rsidSect="00590FFC">
      <w:type w:val="continuous"/>
      <w:pgSz w:w="11906" w:h="16838"/>
      <w:pgMar w:top="1440" w:right="1800" w:bottom="1440" w:left="1800" w:header="851" w:footer="992" w:gutter="0"/>
      <w:cols w:sep="1" w:space="427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E92" w:rsidRDefault="00E65E92">
      <w:r>
        <w:separator/>
      </w:r>
    </w:p>
  </w:endnote>
  <w:endnote w:type="continuationSeparator" w:id="0">
    <w:p w:rsidR="00E65E92" w:rsidRDefault="00E65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EA" w:rsidRDefault="001F23EA">
    <w:pPr>
      <w:pStyle w:val="a7"/>
      <w:rPr>
        <w:rFonts w:ascii="华文楷体" w:eastAsia="华文楷体" w:hAnsi="华文楷体"/>
        <w:sz w:val="24"/>
      </w:rPr>
    </w:pPr>
    <w:r>
      <w:rPr>
        <w:rFonts w:hint="eastAsia"/>
      </w:rPr>
      <w:t xml:space="preserve">             </w:t>
    </w:r>
    <w:r>
      <w:rPr>
        <w:rFonts w:hint="eastAsia"/>
      </w:rPr>
      <w:t>华中科技大学计算机科学与技术学院</w:t>
    </w:r>
    <w:r>
      <w:rPr>
        <w:rFonts w:hint="eastAsia"/>
      </w:rPr>
      <w:t xml:space="preserve">       </w:t>
    </w:r>
    <w:r>
      <w:rPr>
        <w:rFonts w:hint="eastAsia"/>
        <w:sz w:val="24"/>
      </w:rPr>
      <w:t xml:space="preserve">    </w:t>
    </w:r>
    <w:r>
      <w:rPr>
        <w:rFonts w:ascii="华文行楷" w:eastAsia="华文行楷" w:hAnsi="华文行楷" w:hint="eastAsia"/>
        <w:sz w:val="24"/>
      </w:rPr>
      <w:t>第</w:t>
    </w:r>
    <w:r>
      <w:rPr>
        <w:rFonts w:ascii="华文行楷" w:eastAsia="华文行楷" w:hAnsi="华文行楷" w:hint="eastAsia"/>
        <w:sz w:val="24"/>
      </w:rPr>
      <w:fldChar w:fldCharType="begin"/>
    </w:r>
    <w:r>
      <w:rPr>
        <w:rFonts w:ascii="华文行楷" w:eastAsia="华文行楷" w:hAnsi="华文行楷" w:hint="eastAsia"/>
        <w:sz w:val="24"/>
      </w:rPr>
      <w:instrText xml:space="preserve"> PAGE  \* MERGEFORMAT </w:instrText>
    </w:r>
    <w:r>
      <w:rPr>
        <w:rFonts w:ascii="华文行楷" w:eastAsia="华文行楷" w:hAnsi="华文行楷" w:hint="eastAsia"/>
        <w:sz w:val="24"/>
      </w:rPr>
      <w:fldChar w:fldCharType="separate"/>
    </w:r>
    <w:r w:rsidR="00285102">
      <w:rPr>
        <w:rFonts w:ascii="华文行楷" w:eastAsia="华文行楷" w:hAnsi="华文行楷"/>
        <w:noProof/>
        <w:sz w:val="24"/>
      </w:rPr>
      <w:t>2</w:t>
    </w:r>
    <w:r>
      <w:rPr>
        <w:rFonts w:ascii="华文行楷" w:eastAsia="华文行楷" w:hAnsi="华文行楷" w:hint="eastAsia"/>
        <w:sz w:val="24"/>
      </w:rPr>
      <w:fldChar w:fldCharType="end"/>
    </w:r>
    <w:r>
      <w:rPr>
        <w:rFonts w:ascii="华文行楷" w:eastAsia="华文行楷" w:hAnsi="华文行楷" w:hint="eastAsia"/>
        <w:sz w:val="24"/>
      </w:rPr>
      <w:t>页  共</w:t>
    </w:r>
    <w:r>
      <w:rPr>
        <w:rFonts w:ascii="华文行楷" w:eastAsia="华文行楷" w:hAnsi="华文行楷" w:hint="eastAsia"/>
        <w:sz w:val="24"/>
      </w:rPr>
      <w:fldChar w:fldCharType="begin"/>
    </w:r>
    <w:r>
      <w:rPr>
        <w:rFonts w:ascii="华文行楷" w:eastAsia="华文行楷" w:hAnsi="华文行楷" w:hint="eastAsia"/>
        <w:sz w:val="24"/>
      </w:rPr>
      <w:instrText xml:space="preserve"> NUMPAGES  \* MERGEFORMAT </w:instrText>
    </w:r>
    <w:r>
      <w:rPr>
        <w:rFonts w:ascii="华文行楷" w:eastAsia="华文行楷" w:hAnsi="华文行楷" w:hint="eastAsia"/>
        <w:sz w:val="24"/>
      </w:rPr>
      <w:fldChar w:fldCharType="separate"/>
    </w:r>
    <w:r w:rsidR="00285102">
      <w:rPr>
        <w:rFonts w:ascii="华文行楷" w:eastAsia="华文行楷" w:hAnsi="华文行楷"/>
        <w:noProof/>
        <w:sz w:val="24"/>
      </w:rPr>
      <w:t>16</w:t>
    </w:r>
    <w:r>
      <w:rPr>
        <w:rFonts w:ascii="华文行楷" w:eastAsia="华文行楷" w:hAnsi="华文行楷" w:hint="eastAsia"/>
        <w:sz w:val="24"/>
      </w:rPr>
      <w:fldChar w:fldCharType="end"/>
    </w:r>
    <w:r>
      <w:rPr>
        <w:rFonts w:ascii="华文行楷" w:eastAsia="华文行楷" w:hAnsi="华文行楷" w:hint="eastAsia"/>
        <w:sz w:val="24"/>
      </w:rPr>
      <w:t>页</w:t>
    </w:r>
  </w:p>
  <w:p w:rsidR="001F23EA" w:rsidRDefault="001F23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E92" w:rsidRDefault="00E65E92">
      <w:r>
        <w:separator/>
      </w:r>
    </w:p>
  </w:footnote>
  <w:footnote w:type="continuationSeparator" w:id="0">
    <w:p w:rsidR="00E65E92" w:rsidRDefault="00E65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EA" w:rsidRDefault="00E65E92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4.4pt;height:31.65pt;mso-position-horizontal-relative:page;mso-position-vertical-relative:page">
          <v:imagedata r:id="rId1" o:title="xiaohui"/>
        </v:shape>
      </w:pict>
    </w:r>
    <w:r w:rsidR="001F23EA">
      <w:rPr>
        <w:rFonts w:hint="eastAsia"/>
      </w:rPr>
      <w:t xml:space="preserve">            </w:t>
    </w:r>
    <w:r w:rsidR="001F23EA" w:rsidRPr="00363BE4">
      <w:rPr>
        <w:rFonts w:hint="eastAsia"/>
      </w:rPr>
      <w:t xml:space="preserve">   </w:t>
    </w:r>
    <w:r w:rsidR="001F23EA" w:rsidRPr="00363BE4">
      <w:rPr>
        <w:rFonts w:hint="eastAsia"/>
      </w:rPr>
      <w:t>物流配送管理信息系统</w:t>
    </w:r>
    <w:r w:rsidR="001F23EA">
      <w:rPr>
        <w:rFonts w:hint="eastAsia"/>
      </w:rPr>
      <w:t>实验报告</w:t>
    </w:r>
    <w:r w:rsidR="001F23EA">
      <w:rPr>
        <w:rFonts w:hint="eastAsia"/>
      </w:rPr>
      <w:t xml:space="preserve"> ------------------------------</w:t>
    </w:r>
    <w:r w:rsidR="001F23EA">
      <w:rPr>
        <w:rFonts w:ascii="华文新魏" w:eastAsia="华文新魏" w:hAnsi="华文新魏" w:hint="eastAsia"/>
        <w:b/>
        <w:sz w:val="28"/>
      </w:rPr>
      <w:t>目录</w:t>
    </w:r>
  </w:p>
  <w:p w:rsidR="001F23EA" w:rsidRDefault="001F23EA">
    <w:pPr>
      <w:pStyle w:val="a7"/>
    </w:pPr>
    <w:r>
      <w:rPr>
        <w:rFonts w:hint="eastAsia"/>
      </w:rPr>
      <w:t xml:space="preserve">                  ------------------------------------------------------------------------------------------------------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EA" w:rsidRDefault="00E65E92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4.4pt;height:31.65pt;mso-position-horizontal-relative:page;mso-position-vertical-relative:page">
          <v:imagedata r:id="rId1" o:title="xiaohui"/>
        </v:shape>
      </w:pict>
    </w:r>
    <w:r w:rsidR="001F23EA">
      <w:rPr>
        <w:rFonts w:hint="eastAsia"/>
      </w:rPr>
      <w:t xml:space="preserve">            </w:t>
    </w:r>
    <w:r w:rsidR="001F23EA" w:rsidRPr="00363BE4">
      <w:rPr>
        <w:rFonts w:hint="eastAsia"/>
      </w:rPr>
      <w:t>物流配送管理信息系统</w:t>
    </w:r>
    <w:r w:rsidR="001F23EA">
      <w:rPr>
        <w:rFonts w:hint="eastAsia"/>
      </w:rPr>
      <w:t>实验报告</w:t>
    </w:r>
    <w:r w:rsidR="001F23EA">
      <w:rPr>
        <w:rFonts w:hint="eastAsia"/>
      </w:rPr>
      <w:t>-------------------</w:t>
    </w:r>
    <w:r w:rsidR="001F23EA">
      <w:rPr>
        <w:rFonts w:ascii="华文新魏" w:eastAsia="华文新魏" w:hAnsi="华文新魏" w:hint="eastAsia"/>
        <w:b/>
        <w:sz w:val="28"/>
      </w:rPr>
      <w:t>系统功能模块图</w:t>
    </w:r>
  </w:p>
  <w:p w:rsidR="001F23EA" w:rsidRDefault="001F23EA">
    <w:pPr>
      <w:pStyle w:val="a7"/>
    </w:pPr>
    <w:r>
      <w:rPr>
        <w:rFonts w:hint="eastAsia"/>
      </w:rPr>
      <w:t xml:space="preserve">                  ------------------------------------------------------------------------------------------------------------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EA" w:rsidRDefault="00E65E92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4.4pt;height:31.65pt;mso-position-horizontal-relative:page;mso-position-vertical-relative:page">
          <v:imagedata r:id="rId1" o:title="xiaohui"/>
        </v:shape>
      </w:pict>
    </w:r>
    <w:r w:rsidR="001F23EA">
      <w:rPr>
        <w:rFonts w:hint="eastAsia"/>
      </w:rPr>
      <w:t xml:space="preserve">     </w:t>
    </w:r>
    <w:r w:rsidR="00BB4C6F" w:rsidRPr="00BB4C6F">
      <w:rPr>
        <w:rFonts w:hint="eastAsia"/>
      </w:rPr>
      <w:t>物流配送管理信息</w:t>
    </w:r>
    <w:r w:rsidR="001F23EA">
      <w:rPr>
        <w:rFonts w:hint="eastAsia"/>
      </w:rPr>
      <w:t>系统实验报告</w:t>
    </w:r>
    <w:r w:rsidR="001F23EA">
      <w:rPr>
        <w:rFonts w:hint="eastAsia"/>
      </w:rPr>
      <w:t>------------</w:t>
    </w:r>
    <w:r w:rsidR="001F23EA">
      <w:rPr>
        <w:rFonts w:ascii="华文新魏" w:eastAsia="华文新魏" w:hAnsi="华文新魏" w:hint="eastAsia"/>
        <w:b/>
        <w:sz w:val="28"/>
      </w:rPr>
      <w:t xml:space="preserve">数据结构设计及用法说明 </w:t>
    </w:r>
    <w:r w:rsidR="001F23EA">
      <w:rPr>
        <w:rFonts w:hint="eastAsia"/>
      </w:rPr>
      <w:t xml:space="preserve">                 </w:t>
    </w:r>
  </w:p>
  <w:p w:rsidR="001F23EA" w:rsidRDefault="001F23EA">
    <w:pPr>
      <w:pStyle w:val="a7"/>
    </w:pPr>
    <w:r>
      <w:rPr>
        <w:rFonts w:hint="eastAsia"/>
      </w:rPr>
      <w:t xml:space="preserve">          ------------------------------------------------------------------------------------------------------------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EA" w:rsidRDefault="00E65E92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34.4pt;height:31.65pt;mso-position-horizontal-relative:page;mso-position-vertical-relative:page">
          <v:imagedata r:id="rId1" o:title="xiaohui"/>
        </v:shape>
      </w:pict>
    </w:r>
    <w:r w:rsidR="001F23EA">
      <w:rPr>
        <w:rFonts w:hint="eastAsia"/>
      </w:rPr>
      <w:t xml:space="preserve">         </w:t>
    </w:r>
    <w:r w:rsidR="00587CB7" w:rsidRPr="00BB4C6F">
      <w:rPr>
        <w:rFonts w:hint="eastAsia"/>
      </w:rPr>
      <w:t>物流配送管理信息</w:t>
    </w:r>
    <w:r w:rsidR="00587CB7">
      <w:rPr>
        <w:rFonts w:hint="eastAsia"/>
      </w:rPr>
      <w:t>系统实验报告</w:t>
    </w:r>
    <w:r w:rsidR="001F23EA">
      <w:rPr>
        <w:rFonts w:hint="eastAsia"/>
      </w:rPr>
      <w:t>-----------------------------------</w:t>
    </w:r>
    <w:r w:rsidR="001F23EA">
      <w:rPr>
        <w:rFonts w:ascii="华文新魏" w:eastAsia="华文新魏" w:hAnsi="华文新魏" w:hint="eastAsia"/>
        <w:b/>
        <w:sz w:val="28"/>
      </w:rPr>
      <w:t>程序结构</w:t>
    </w:r>
    <w:r w:rsidR="001F23EA">
      <w:rPr>
        <w:rFonts w:hint="eastAsia"/>
      </w:rPr>
      <w:t xml:space="preserve">                 </w:t>
    </w:r>
  </w:p>
  <w:p w:rsidR="001F23EA" w:rsidRDefault="001F23EA">
    <w:pPr>
      <w:pStyle w:val="a7"/>
    </w:pPr>
    <w:r>
      <w:rPr>
        <w:rFonts w:hint="eastAsia"/>
      </w:rPr>
      <w:t xml:space="preserve">          ------------------------------------------------------------------------------------------------------------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EA" w:rsidRDefault="00E65E92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34.4pt;height:31.65pt;mso-position-horizontal-relative:page;mso-position-vertical-relative:page">
          <v:imagedata r:id="rId1" o:title="xiaohui"/>
        </v:shape>
      </w:pict>
    </w:r>
    <w:r w:rsidR="001F23EA">
      <w:rPr>
        <w:rFonts w:hint="eastAsia"/>
      </w:rPr>
      <w:t xml:space="preserve">         </w:t>
    </w:r>
    <w:r w:rsidR="00211B20" w:rsidRPr="00BB4C6F">
      <w:rPr>
        <w:rFonts w:hint="eastAsia"/>
      </w:rPr>
      <w:t>物流配送管理信息</w:t>
    </w:r>
    <w:r w:rsidR="00211B20">
      <w:rPr>
        <w:rFonts w:hint="eastAsia"/>
      </w:rPr>
      <w:t>系统</w:t>
    </w:r>
    <w:r w:rsidR="001F23EA">
      <w:rPr>
        <w:rFonts w:hint="eastAsia"/>
      </w:rPr>
      <w:t>实验报告</w:t>
    </w:r>
    <w:r w:rsidR="001F23EA">
      <w:rPr>
        <w:rFonts w:hint="eastAsia"/>
      </w:rPr>
      <w:t>----------------------------</w:t>
    </w:r>
    <w:r w:rsidR="001F23EA">
      <w:rPr>
        <w:rFonts w:ascii="华文新魏" w:eastAsia="华文新魏" w:hAnsi="华文新魏" w:hint="eastAsia"/>
        <w:b/>
        <w:sz w:val="28"/>
      </w:rPr>
      <w:t xml:space="preserve">各模块的功能  </w:t>
    </w:r>
    <w:r w:rsidR="001F23EA">
      <w:rPr>
        <w:rFonts w:hint="eastAsia"/>
      </w:rPr>
      <w:t xml:space="preserve">               </w:t>
    </w:r>
  </w:p>
  <w:p w:rsidR="001F23EA" w:rsidRDefault="001F23EA">
    <w:pPr>
      <w:pStyle w:val="a7"/>
    </w:pPr>
    <w:r>
      <w:rPr>
        <w:rFonts w:hint="eastAsia"/>
      </w:rPr>
      <w:t xml:space="preserve">          ------------------------------------------------------------------------------------------------------------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EA" w:rsidRDefault="00E65E92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34.4pt;height:31.65pt;mso-position-horizontal-relative:page;mso-position-vertical-relative:page">
          <v:imagedata r:id="rId1" o:title="xiaohui"/>
        </v:shape>
      </w:pict>
    </w:r>
    <w:r w:rsidR="001F23EA">
      <w:rPr>
        <w:rFonts w:hint="eastAsia"/>
      </w:rPr>
      <w:t xml:space="preserve">         </w:t>
    </w:r>
    <w:r w:rsidR="00211B20" w:rsidRPr="00BB4C6F">
      <w:rPr>
        <w:rFonts w:hint="eastAsia"/>
      </w:rPr>
      <w:t>物流配送管理信息</w:t>
    </w:r>
    <w:r w:rsidR="00211B20">
      <w:rPr>
        <w:rFonts w:hint="eastAsia"/>
      </w:rPr>
      <w:t>系统</w:t>
    </w:r>
    <w:r w:rsidR="001F23EA">
      <w:rPr>
        <w:rFonts w:hint="eastAsia"/>
      </w:rPr>
      <w:t>实验报告</w:t>
    </w:r>
    <w:r w:rsidR="001F23EA">
      <w:rPr>
        <w:rFonts w:hint="eastAsia"/>
      </w:rPr>
      <w:t>----------------------------</w:t>
    </w:r>
    <w:r w:rsidR="001F23EA">
      <w:rPr>
        <w:rFonts w:ascii="华文新魏" w:eastAsia="华文新魏" w:hAnsi="华文新魏" w:hint="eastAsia"/>
        <w:b/>
        <w:sz w:val="28"/>
      </w:rPr>
      <w:t xml:space="preserve">实验结果  </w:t>
    </w:r>
    <w:r w:rsidR="001F23EA">
      <w:rPr>
        <w:rFonts w:hint="eastAsia"/>
      </w:rPr>
      <w:t xml:space="preserve">               </w:t>
    </w:r>
  </w:p>
  <w:p w:rsidR="001F23EA" w:rsidRDefault="001F23EA">
    <w:pPr>
      <w:pStyle w:val="a7"/>
    </w:pPr>
    <w:r>
      <w:rPr>
        <w:rFonts w:hint="eastAsia"/>
      </w:rPr>
      <w:t xml:space="preserve">           ------------------------------------------------------------------------------------------------------------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EA" w:rsidRDefault="00E65E92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3" type="#_x0000_t75" style="width:34.4pt;height:31.65pt;mso-position-horizontal-relative:page;mso-position-vertical-relative:page">
          <v:imagedata r:id="rId1" o:title="xiaohui"/>
        </v:shape>
      </w:pict>
    </w:r>
    <w:r w:rsidR="001F23EA">
      <w:rPr>
        <w:rFonts w:hint="eastAsia"/>
      </w:rPr>
      <w:t xml:space="preserve">             </w:t>
    </w:r>
    <w:r w:rsidR="00211B20" w:rsidRPr="00BB4C6F">
      <w:rPr>
        <w:rFonts w:hint="eastAsia"/>
      </w:rPr>
      <w:t>物流配送管理信息</w:t>
    </w:r>
    <w:r w:rsidR="00211B20">
      <w:rPr>
        <w:rFonts w:hint="eastAsia"/>
      </w:rPr>
      <w:t>系统</w:t>
    </w:r>
    <w:r w:rsidR="001F23EA">
      <w:rPr>
        <w:rFonts w:hint="eastAsia"/>
      </w:rPr>
      <w:t>实验报告</w:t>
    </w:r>
    <w:r w:rsidR="001F23EA">
      <w:rPr>
        <w:rFonts w:hint="eastAsia"/>
      </w:rPr>
      <w:t>-------------------------------------</w:t>
    </w:r>
    <w:r w:rsidR="001F23EA">
      <w:rPr>
        <w:rFonts w:ascii="华文新魏" w:eastAsia="华文新魏" w:hAnsi="华文新魏" w:hint="eastAsia"/>
        <w:b/>
        <w:sz w:val="28"/>
      </w:rPr>
      <w:t xml:space="preserve">体会  </w:t>
    </w:r>
    <w:r w:rsidR="001F23EA">
      <w:rPr>
        <w:rFonts w:hint="eastAsia"/>
      </w:rPr>
      <w:t xml:space="preserve">               </w:t>
    </w:r>
  </w:p>
  <w:p w:rsidR="001F23EA" w:rsidRDefault="001F23EA">
    <w:pPr>
      <w:pStyle w:val="a7"/>
    </w:pPr>
    <w:r>
      <w:rPr>
        <w:rFonts w:hint="eastAsia"/>
      </w:rPr>
      <w:t xml:space="preserve">           ------------------------------------------------------------------------------------------------------------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EA" w:rsidRDefault="00E65E92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4" type="#_x0000_t75" style="width:34.4pt;height:31.65pt;mso-position-horizontal-relative:page;mso-position-vertical-relative:page">
          <v:imagedata r:id="rId1" o:title="xiaohui"/>
        </v:shape>
      </w:pict>
    </w:r>
    <w:r w:rsidR="001F23EA">
      <w:rPr>
        <w:rFonts w:hint="eastAsia"/>
      </w:rPr>
      <w:t xml:space="preserve">             </w:t>
    </w:r>
    <w:r w:rsidR="00211B20" w:rsidRPr="00BB4C6F">
      <w:rPr>
        <w:rFonts w:hint="eastAsia"/>
      </w:rPr>
      <w:t>物流配送管理信息</w:t>
    </w:r>
    <w:r w:rsidR="00211B20">
      <w:rPr>
        <w:rFonts w:hint="eastAsia"/>
      </w:rPr>
      <w:t>系统</w:t>
    </w:r>
    <w:r w:rsidR="001F23EA">
      <w:rPr>
        <w:rFonts w:hint="eastAsia"/>
      </w:rPr>
      <w:t>实验报告</w:t>
    </w:r>
    <w:r w:rsidR="001F23EA">
      <w:rPr>
        <w:rFonts w:hint="eastAsia"/>
      </w:rPr>
      <w:t>---------------------------------</w:t>
    </w:r>
    <w:r w:rsidR="001F23EA">
      <w:rPr>
        <w:rFonts w:ascii="华文新魏" w:eastAsia="华文新魏" w:hAnsi="华文新魏" w:hint="eastAsia"/>
        <w:b/>
        <w:sz w:val="28"/>
      </w:rPr>
      <w:t xml:space="preserve">参考资料  </w:t>
    </w:r>
    <w:r w:rsidR="001F23EA">
      <w:rPr>
        <w:rFonts w:hint="eastAsia"/>
      </w:rPr>
      <w:t xml:space="preserve">               </w:t>
    </w:r>
  </w:p>
  <w:p w:rsidR="001F23EA" w:rsidRDefault="001F23EA">
    <w:pPr>
      <w:pStyle w:val="a7"/>
    </w:pPr>
    <w:r>
      <w:rPr>
        <w:rFonts w:hint="eastAsia"/>
      </w:rPr>
      <w:t xml:space="preserve">                 ------------------------------------------------------------------------------------------------------------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EA" w:rsidRDefault="00E65E92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5" type="#_x0000_t75" style="width:34.4pt;height:31.65pt;mso-position-horizontal-relative:page;mso-position-vertical-relative:page">
          <v:imagedata r:id="rId1" o:title="xiaohui"/>
        </v:shape>
      </w:pict>
    </w:r>
    <w:r w:rsidR="001F23EA">
      <w:rPr>
        <w:rFonts w:hint="eastAsia"/>
      </w:rPr>
      <w:t xml:space="preserve">             </w:t>
    </w:r>
    <w:r w:rsidR="00211B20" w:rsidRPr="00BB4C6F">
      <w:rPr>
        <w:rFonts w:hint="eastAsia"/>
      </w:rPr>
      <w:t>物流配送管理信息</w:t>
    </w:r>
    <w:r w:rsidR="00211B20">
      <w:rPr>
        <w:rFonts w:hint="eastAsia"/>
      </w:rPr>
      <w:t>系统</w:t>
    </w:r>
    <w:r w:rsidR="001F23EA">
      <w:rPr>
        <w:rFonts w:hint="eastAsia"/>
      </w:rPr>
      <w:t>实验报告</w:t>
    </w:r>
    <w:r w:rsidR="001F23EA">
      <w:rPr>
        <w:rFonts w:hint="eastAsia"/>
      </w:rPr>
      <w:t>----------------------</w:t>
    </w:r>
    <w:r w:rsidR="001F23EA">
      <w:rPr>
        <w:rFonts w:ascii="华文新魏" w:eastAsia="华文新魏" w:hAnsi="华文新魏" w:hint="eastAsia"/>
        <w:b/>
        <w:sz w:val="28"/>
      </w:rPr>
      <w:t xml:space="preserve">附录（程序清单） </w:t>
    </w:r>
    <w:r w:rsidR="001F23EA">
      <w:rPr>
        <w:rFonts w:hint="eastAsia"/>
      </w:rPr>
      <w:t xml:space="preserve">               </w:t>
    </w:r>
  </w:p>
  <w:p w:rsidR="001F23EA" w:rsidRDefault="001F23EA">
    <w:pPr>
      <w:pStyle w:val="a7"/>
    </w:pPr>
    <w:r>
      <w:rPr>
        <w:rFonts w:hint="eastAsia"/>
      </w:rPr>
      <w:t xml:space="preserve">                 ------------------------------------------------------------------------------------------------------------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00000008"/>
    <w:multiLevelType w:val="singleLevel"/>
    <w:tmpl w:val="00000008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00000B"/>
    <w:multiLevelType w:val="singleLevel"/>
    <w:tmpl w:val="0000000B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0000000C"/>
    <w:multiLevelType w:val="singleLevel"/>
    <w:tmpl w:val="0000000C"/>
    <w:lvl w:ilvl="0">
      <w:start w:val="8"/>
      <w:numFmt w:val="chineseCounting"/>
      <w:suff w:val="nothing"/>
      <w:lvlText w:val="%1、"/>
      <w:lvlJc w:val="left"/>
    </w:lvl>
  </w:abstractNum>
  <w:abstractNum w:abstractNumId="6" w15:restartNumberingAfterBreak="0">
    <w:nsid w:val="0000000E"/>
    <w:multiLevelType w:val="singleLevel"/>
    <w:tmpl w:val="0000000E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00000010"/>
    <w:multiLevelType w:val="singleLevel"/>
    <w:tmpl w:val="0000001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10F9C"/>
    <w:rsid w:val="00172A27"/>
    <w:rsid w:val="001F23EA"/>
    <w:rsid w:val="00211B20"/>
    <w:rsid w:val="002662B6"/>
    <w:rsid w:val="00285102"/>
    <w:rsid w:val="002E6686"/>
    <w:rsid w:val="00351287"/>
    <w:rsid w:val="00363BE4"/>
    <w:rsid w:val="0052254A"/>
    <w:rsid w:val="00545008"/>
    <w:rsid w:val="00587CB7"/>
    <w:rsid w:val="00590FFC"/>
    <w:rsid w:val="006A6BD6"/>
    <w:rsid w:val="006B319F"/>
    <w:rsid w:val="006F53F8"/>
    <w:rsid w:val="007A3766"/>
    <w:rsid w:val="008D500C"/>
    <w:rsid w:val="00A00A4E"/>
    <w:rsid w:val="00AD7087"/>
    <w:rsid w:val="00BB4C6F"/>
    <w:rsid w:val="00CC49BC"/>
    <w:rsid w:val="00E447EF"/>
    <w:rsid w:val="00E65E92"/>
    <w:rsid w:val="00EA188F"/>
    <w:rsid w:val="00FA0D24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249">
          <o:proxy start="" idref="#_x0000_s1275" connectloc="3"/>
        </o:r>
      </o:rules>
    </o:shapelayout>
  </w:shapeDefaults>
  <w:decimalSymbol w:val="."/>
  <w:listSeparator w:val=","/>
  <w14:docId w14:val="20402565"/>
  <w15:chartTrackingRefBased/>
  <w15:docId w15:val="{8686BAE8-5F0C-4E7C-805D-8BD735FD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paragraph" w:styleId="20">
    <w:name w:val="Body Text First Indent 2"/>
    <w:basedOn w:val="a5"/>
    <w:pPr>
      <w:ind w:firstLineChars="200" w:firstLine="420"/>
    </w:pPr>
  </w:style>
  <w:style w:type="paragraph" w:styleId="10">
    <w:name w:val="toc 1"/>
    <w:basedOn w:val="a"/>
    <w:next w:val="a"/>
    <w:uiPriority w:val="39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5">
    <w:name w:val="Body Text Indent"/>
    <w:basedOn w:val="a"/>
    <w:pPr>
      <w:spacing w:after="120"/>
      <w:ind w:leftChars="200" w:left="420"/>
    </w:p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</w:style>
  <w:style w:type="paragraph" w:customStyle="1" w:styleId="11">
    <w:name w:val="样式1"/>
    <w:basedOn w:val="2"/>
    <w:pPr>
      <w:spacing w:before="340" w:after="330" w:line="360" w:lineRule="auto"/>
      <w:jc w:val="left"/>
    </w:pPr>
  </w:style>
  <w:style w:type="character" w:styleId="a8">
    <w:name w:val="FollowedHyperlink"/>
    <w:uiPriority w:val="99"/>
    <w:semiHidden/>
    <w:unhideWhenUsed/>
    <w:rsid w:val="007A3766"/>
    <w:rPr>
      <w:color w:val="954F72"/>
      <w:u w:val="single"/>
    </w:rPr>
  </w:style>
  <w:style w:type="character" w:styleId="a9">
    <w:name w:val="Unresolved Mention"/>
    <w:uiPriority w:val="99"/>
    <w:semiHidden/>
    <w:unhideWhenUsed/>
    <w:rsid w:val="00590F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linzihan-backforward/C-Curriculum-Desig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9.xml"/><Relationship Id="rId10" Type="http://schemas.openxmlformats.org/officeDocument/2006/relationships/header" Target="header3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10.png"/><Relationship Id="rId27" Type="http://schemas.openxmlformats.org/officeDocument/2006/relationships/header" Target="header8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895</Words>
  <Characters>5108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Manager/>
  <Company/>
  <LinksUpToDate>false</LinksUpToDate>
  <CharactersWithSpaces>5992</CharactersWithSpaces>
  <SharedDoc>false</SharedDoc>
  <HLinks>
    <vt:vector size="264" baseType="variant">
      <vt:variant>
        <vt:i4>3473513</vt:i4>
      </vt:variant>
      <vt:variant>
        <vt:i4>285</vt:i4>
      </vt:variant>
      <vt:variant>
        <vt:i4>0</vt:i4>
      </vt:variant>
      <vt:variant>
        <vt:i4>5</vt:i4>
      </vt:variant>
      <vt:variant>
        <vt:lpwstr>http://baike.baidu.com/</vt:lpwstr>
      </vt:variant>
      <vt:variant>
        <vt:lpwstr/>
      </vt:variant>
      <vt:variant>
        <vt:i4>1835034</vt:i4>
      </vt:variant>
      <vt:variant>
        <vt:i4>282</vt:i4>
      </vt:variant>
      <vt:variant>
        <vt:i4>0</vt:i4>
      </vt:variant>
      <vt:variant>
        <vt:i4>5</vt:i4>
      </vt:variant>
      <vt:variant>
        <vt:lpwstr>http://zhidao.baidu.com/</vt:lpwstr>
      </vt:variant>
      <vt:variant>
        <vt:lpwstr/>
      </vt:variant>
      <vt:variant>
        <vt:i4>1818807982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_系统功能模块结构图</vt:lpwstr>
      </vt:variant>
      <vt:variant>
        <vt:i4>1245240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_Toc14901</vt:lpwstr>
      </vt:variant>
      <vt:variant>
        <vt:i4>1245234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_Toc22065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_Toc23639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_Toc27072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_Toc18601</vt:lpwstr>
      </vt:variant>
      <vt:variant>
        <vt:i4>1310768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_Toc25262</vt:lpwstr>
      </vt:variant>
      <vt:variant>
        <vt:i4>1572927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_Toc9768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_Toc25176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_Toc12866</vt:lpwstr>
      </vt:variant>
      <vt:variant>
        <vt:i4>3080197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_Toc589</vt:lpwstr>
      </vt:variant>
      <vt:variant>
        <vt:i4>1179707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_Toc27928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_Toc10599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_Toc30799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_Toc9901</vt:lpwstr>
      </vt:variant>
      <vt:variant>
        <vt:i4>1376314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_Toc9537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_Toc24008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_Toc3757</vt:lpwstr>
      </vt:variant>
      <vt:variant>
        <vt:i4>1507380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_Toc12523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_Toc20287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_Toc17026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_Toc16768</vt:lpwstr>
      </vt:variant>
      <vt:variant>
        <vt:i4>1769521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_Toc18898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_Toc11308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_Toc14243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_Toc27162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_Toc22648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_Toc29136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_Toc20656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_Toc27969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_Toc26452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_Toc5768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_Toc6356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_Toc23310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_Toc28328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_Toc29119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_Toc4022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_Toc32383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_Toc28867</vt:lpwstr>
      </vt:variant>
      <vt:variant>
        <vt:i4>2490371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华中科技大学计算机科学与技术学院</dc:title>
  <dc:subject/>
  <dc:creator>林子涵</dc:creator>
  <cp:keywords/>
  <dc:description/>
  <cp:lastModifiedBy>林子涵</cp:lastModifiedBy>
  <cp:revision>8</cp:revision>
  <cp:lastPrinted>1899-12-31T16:00:00Z</cp:lastPrinted>
  <dcterms:created xsi:type="dcterms:W3CDTF">2017-07-13T11:55:00Z</dcterms:created>
  <dcterms:modified xsi:type="dcterms:W3CDTF">2017-07-14T07:23:00Z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